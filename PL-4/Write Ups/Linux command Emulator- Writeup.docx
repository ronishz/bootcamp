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260" w:rsidRDefault="004B1260" w:rsidP="008A5292">
      <w:pPr>
        <w:spacing w:after="0" w:line="360" w:lineRule="auto"/>
        <w:jc w:val="both"/>
        <w:rPr>
          <w:rFonts w:ascii="Times New Roman" w:hAnsi="Times New Roman" w:cs="Times New Roman"/>
          <w:b/>
          <w:sz w:val="24"/>
          <w:szCs w:val="24"/>
        </w:rPr>
      </w:pPr>
    </w:p>
    <w:p w:rsidR="00E11ACD" w:rsidRPr="008A5292" w:rsidRDefault="006A039D" w:rsidP="004B1260">
      <w:pPr>
        <w:spacing w:after="0" w:line="360" w:lineRule="auto"/>
        <w:jc w:val="both"/>
        <w:rPr>
          <w:rFonts w:ascii="Times New Roman" w:hAnsi="Times New Roman" w:cs="Times New Roman"/>
          <w:sz w:val="24"/>
          <w:szCs w:val="24"/>
        </w:rPr>
      </w:pPr>
      <w:r w:rsidRPr="008A5292">
        <w:rPr>
          <w:rFonts w:ascii="Times New Roman" w:hAnsi="Times New Roman" w:cs="Times New Roman"/>
          <w:b/>
          <w:sz w:val="24"/>
          <w:szCs w:val="24"/>
        </w:rPr>
        <w:t>Title:</w:t>
      </w:r>
      <w:r w:rsidR="00A22234" w:rsidRPr="008A5292">
        <w:rPr>
          <w:rFonts w:ascii="Times New Roman" w:hAnsi="Times New Roman" w:cs="Times New Roman"/>
          <w:sz w:val="24"/>
          <w:szCs w:val="24"/>
        </w:rPr>
        <w:t xml:space="preserve"> </w:t>
      </w:r>
      <w:r w:rsidR="002055D0" w:rsidRPr="008A5292">
        <w:rPr>
          <w:rFonts w:ascii="Times New Roman" w:hAnsi="Times New Roman" w:cs="Times New Roman"/>
          <w:sz w:val="24"/>
          <w:szCs w:val="24"/>
        </w:rPr>
        <w:t>Linux</w:t>
      </w:r>
      <w:r w:rsidR="00A22234" w:rsidRPr="008A5292">
        <w:rPr>
          <w:rFonts w:ascii="Times New Roman" w:hAnsi="Times New Roman" w:cs="Times New Roman"/>
          <w:sz w:val="24"/>
          <w:szCs w:val="24"/>
        </w:rPr>
        <w:t xml:space="preserve"> networking commands</w:t>
      </w:r>
      <w:r w:rsidR="004B1260">
        <w:rPr>
          <w:rFonts w:ascii="Times New Roman" w:hAnsi="Times New Roman" w:cs="Times New Roman"/>
          <w:sz w:val="24"/>
          <w:szCs w:val="24"/>
        </w:rPr>
        <w:t xml:space="preserve"> Emulator</w:t>
      </w:r>
    </w:p>
    <w:p w:rsidR="006A039D" w:rsidRPr="008A5292" w:rsidRDefault="006A039D" w:rsidP="004B1260">
      <w:pPr>
        <w:spacing w:after="0" w:line="360" w:lineRule="auto"/>
        <w:jc w:val="both"/>
        <w:rPr>
          <w:rFonts w:ascii="Times New Roman" w:hAnsi="Times New Roman" w:cs="Times New Roman"/>
          <w:sz w:val="24"/>
          <w:szCs w:val="24"/>
        </w:rPr>
      </w:pPr>
      <w:r w:rsidRPr="008A5292">
        <w:rPr>
          <w:rFonts w:ascii="Times New Roman" w:hAnsi="Times New Roman" w:cs="Times New Roman"/>
          <w:b/>
          <w:sz w:val="24"/>
          <w:szCs w:val="24"/>
        </w:rPr>
        <w:t>Aim:</w:t>
      </w:r>
      <w:r w:rsidRPr="008A5292">
        <w:rPr>
          <w:rFonts w:ascii="Times New Roman" w:hAnsi="Times New Roman" w:cs="Times New Roman"/>
          <w:sz w:val="24"/>
          <w:szCs w:val="24"/>
        </w:rPr>
        <w:t xml:space="preserve"> </w:t>
      </w:r>
      <w:r w:rsidR="004B1260">
        <w:rPr>
          <w:rFonts w:ascii="Times New Roman" w:hAnsi="Times New Roman" w:cs="Times New Roman"/>
          <w:sz w:val="24"/>
          <w:szCs w:val="24"/>
        </w:rPr>
        <w:t>Study and P</w:t>
      </w:r>
      <w:r w:rsidR="00A22234" w:rsidRPr="008A5292">
        <w:rPr>
          <w:rFonts w:ascii="Times New Roman" w:hAnsi="Times New Roman" w:cs="Times New Roman"/>
          <w:sz w:val="24"/>
          <w:szCs w:val="24"/>
        </w:rPr>
        <w:t xml:space="preserve">erform </w:t>
      </w:r>
      <w:r w:rsidR="002055D0" w:rsidRPr="008A5292">
        <w:rPr>
          <w:rFonts w:ascii="Times New Roman" w:hAnsi="Times New Roman" w:cs="Times New Roman"/>
          <w:sz w:val="24"/>
          <w:szCs w:val="24"/>
        </w:rPr>
        <w:t>Linux</w:t>
      </w:r>
      <w:r w:rsidR="00A22234" w:rsidRPr="008A5292">
        <w:rPr>
          <w:rFonts w:ascii="Times New Roman" w:hAnsi="Times New Roman" w:cs="Times New Roman"/>
          <w:sz w:val="24"/>
          <w:szCs w:val="24"/>
        </w:rPr>
        <w:t xml:space="preserve"> networking command</w:t>
      </w:r>
      <w:r w:rsidR="004B1260">
        <w:rPr>
          <w:rFonts w:ascii="Times New Roman" w:hAnsi="Times New Roman" w:cs="Times New Roman"/>
          <w:sz w:val="24"/>
          <w:szCs w:val="24"/>
        </w:rPr>
        <w:t>s emulation using python or C++.</w:t>
      </w:r>
    </w:p>
    <w:p w:rsidR="004B1260" w:rsidRDefault="00F969B2" w:rsidP="004B1260">
      <w:pPr>
        <w:spacing w:after="0" w:line="360" w:lineRule="auto"/>
        <w:jc w:val="both"/>
        <w:rPr>
          <w:rFonts w:ascii="Times New Roman" w:hAnsi="Times New Roman" w:cs="Times New Roman"/>
          <w:b/>
          <w:sz w:val="24"/>
          <w:szCs w:val="24"/>
        </w:rPr>
      </w:pPr>
      <w:r w:rsidRPr="008A5292">
        <w:rPr>
          <w:rFonts w:ascii="Times New Roman" w:hAnsi="Times New Roman" w:cs="Times New Roman"/>
          <w:b/>
          <w:sz w:val="24"/>
          <w:szCs w:val="24"/>
        </w:rPr>
        <w:t>Objective:</w:t>
      </w:r>
      <w:r w:rsidR="00A22234" w:rsidRPr="008A5292">
        <w:rPr>
          <w:rFonts w:ascii="Times New Roman" w:hAnsi="Times New Roman" w:cs="Times New Roman"/>
          <w:b/>
          <w:sz w:val="24"/>
          <w:szCs w:val="24"/>
        </w:rPr>
        <w:t xml:space="preserve"> </w:t>
      </w:r>
    </w:p>
    <w:p w:rsidR="004B1260" w:rsidRPr="004B1260" w:rsidRDefault="004B1260" w:rsidP="004B1260">
      <w:pPr>
        <w:pStyle w:val="ListParagraph"/>
        <w:numPr>
          <w:ilvl w:val="0"/>
          <w:numId w:val="29"/>
        </w:numPr>
        <w:spacing w:after="0" w:line="100" w:lineRule="atLeast"/>
        <w:rPr>
          <w:rFonts w:ascii="Times New Roman" w:hAnsi="Times New Roman" w:cs="Times New Roman"/>
          <w:sz w:val="24"/>
          <w:szCs w:val="24"/>
        </w:rPr>
      </w:pPr>
      <w:r>
        <w:rPr>
          <w:rFonts w:ascii="Times New Roman" w:hAnsi="Times New Roman" w:cs="Times New Roman"/>
          <w:sz w:val="24"/>
          <w:szCs w:val="24"/>
        </w:rPr>
        <w:t>To study various L</w:t>
      </w:r>
      <w:r w:rsidRPr="004B1260">
        <w:rPr>
          <w:rFonts w:ascii="Times New Roman" w:hAnsi="Times New Roman" w:cs="Times New Roman"/>
          <w:sz w:val="24"/>
          <w:szCs w:val="24"/>
        </w:rPr>
        <w:t>inux networking commands.</w:t>
      </w:r>
    </w:p>
    <w:p w:rsidR="004B1260" w:rsidRPr="004B1260" w:rsidRDefault="004B1260" w:rsidP="004B1260">
      <w:pPr>
        <w:pStyle w:val="ListParagraph"/>
        <w:numPr>
          <w:ilvl w:val="0"/>
          <w:numId w:val="29"/>
        </w:numPr>
        <w:spacing w:after="0" w:line="100" w:lineRule="atLeast"/>
        <w:rPr>
          <w:rFonts w:ascii="Times New Roman" w:hAnsi="Times New Roman" w:cs="Times New Roman"/>
          <w:sz w:val="24"/>
          <w:szCs w:val="24"/>
        </w:rPr>
      </w:pPr>
      <w:r w:rsidRPr="004B1260">
        <w:rPr>
          <w:rFonts w:ascii="Times New Roman" w:hAnsi="Times New Roman" w:cs="Times New Roman"/>
          <w:sz w:val="24"/>
          <w:szCs w:val="24"/>
        </w:rPr>
        <w:t xml:space="preserve">To study </w:t>
      </w:r>
      <w:r>
        <w:rPr>
          <w:rFonts w:ascii="Times New Roman" w:hAnsi="Times New Roman" w:cs="Times New Roman"/>
          <w:sz w:val="24"/>
          <w:szCs w:val="24"/>
        </w:rPr>
        <w:t>and understand Linux Emulator</w:t>
      </w:r>
      <w:r w:rsidRPr="004B1260">
        <w:rPr>
          <w:rFonts w:ascii="Times New Roman" w:hAnsi="Times New Roman" w:cs="Times New Roman"/>
          <w:sz w:val="24"/>
          <w:szCs w:val="24"/>
        </w:rPr>
        <w:t>.</w:t>
      </w:r>
    </w:p>
    <w:p w:rsidR="004B1260" w:rsidRPr="004B1260" w:rsidRDefault="004B1260" w:rsidP="004B1260">
      <w:pPr>
        <w:pStyle w:val="NormalWeb"/>
        <w:spacing w:before="0" w:beforeAutospacing="0" w:after="0" w:afterAutospacing="0" w:line="360" w:lineRule="auto"/>
        <w:ind w:right="48"/>
        <w:jc w:val="both"/>
        <w:rPr>
          <w:b/>
          <w:sz w:val="10"/>
        </w:rPr>
      </w:pPr>
    </w:p>
    <w:p w:rsidR="00CD2283" w:rsidRDefault="00F969B2" w:rsidP="004B1260">
      <w:pPr>
        <w:pStyle w:val="NormalWeb"/>
        <w:spacing w:before="0" w:beforeAutospacing="0" w:after="0" w:afterAutospacing="0" w:line="360" w:lineRule="auto"/>
        <w:ind w:right="48"/>
        <w:jc w:val="both"/>
        <w:rPr>
          <w:b/>
        </w:rPr>
      </w:pPr>
      <w:r w:rsidRPr="008A5292">
        <w:rPr>
          <w:b/>
        </w:rPr>
        <w:t>Theory:</w:t>
      </w:r>
    </w:p>
    <w:p w:rsidR="0049307B" w:rsidRPr="0049307B" w:rsidRDefault="0049307B" w:rsidP="0049307B">
      <w:pPr>
        <w:spacing w:after="0" w:line="240" w:lineRule="auto"/>
        <w:jc w:val="both"/>
        <w:rPr>
          <w:rFonts w:ascii="Times New Roman" w:hAnsi="Times New Roman" w:cs="Times New Roman"/>
          <w:sz w:val="24"/>
          <w:szCs w:val="24"/>
        </w:rPr>
      </w:pPr>
      <w:r w:rsidRPr="0049307B">
        <w:rPr>
          <w:rFonts w:ascii="Times New Roman" w:hAnsi="Times New Roman" w:cs="Times New Roman"/>
          <w:sz w:val="24"/>
          <w:szCs w:val="24"/>
        </w:rPr>
        <w:t>A network con</w:t>
      </w:r>
      <w:bookmarkStart w:id="0" w:name="_GoBack"/>
      <w:bookmarkEnd w:id="0"/>
      <w:r w:rsidRPr="0049307B">
        <w:rPr>
          <w:rFonts w:ascii="Times New Roman" w:hAnsi="Times New Roman" w:cs="Times New Roman"/>
          <w:sz w:val="24"/>
          <w:szCs w:val="24"/>
        </w:rPr>
        <w:t xml:space="preserve">sists of several computers connected </w:t>
      </w:r>
      <w:r>
        <w:rPr>
          <w:rFonts w:ascii="Times New Roman" w:hAnsi="Times New Roman" w:cs="Times New Roman"/>
          <w:sz w:val="24"/>
          <w:szCs w:val="24"/>
        </w:rPr>
        <w:t xml:space="preserve">together. The network can be as </w:t>
      </w:r>
      <w:r w:rsidRPr="0049307B">
        <w:rPr>
          <w:rFonts w:ascii="Times New Roman" w:hAnsi="Times New Roman" w:cs="Times New Roman"/>
          <w:sz w:val="24"/>
          <w:szCs w:val="24"/>
        </w:rPr>
        <w:t>simple as a few computers connected in your home or offic</w:t>
      </w:r>
      <w:r>
        <w:rPr>
          <w:rFonts w:ascii="Times New Roman" w:hAnsi="Times New Roman" w:cs="Times New Roman"/>
          <w:sz w:val="24"/>
          <w:szCs w:val="24"/>
        </w:rPr>
        <w:t xml:space="preserve">e, or as complicated as a large </w:t>
      </w:r>
      <w:r w:rsidRPr="0049307B">
        <w:rPr>
          <w:rFonts w:ascii="Times New Roman" w:hAnsi="Times New Roman" w:cs="Times New Roman"/>
          <w:sz w:val="24"/>
          <w:szCs w:val="24"/>
        </w:rPr>
        <w:t>university network or even the entire Internet. When your com</w:t>
      </w:r>
      <w:r>
        <w:rPr>
          <w:rFonts w:ascii="Times New Roman" w:hAnsi="Times New Roman" w:cs="Times New Roman"/>
          <w:sz w:val="24"/>
          <w:szCs w:val="24"/>
        </w:rPr>
        <w:t xml:space="preserve">puter is part of a network, you </w:t>
      </w:r>
      <w:r w:rsidRPr="0049307B">
        <w:rPr>
          <w:rFonts w:ascii="Times New Roman" w:hAnsi="Times New Roman" w:cs="Times New Roman"/>
          <w:sz w:val="24"/>
          <w:szCs w:val="24"/>
        </w:rPr>
        <w:t>have access to those systems either directly or through services like mail</w:t>
      </w:r>
      <w:r>
        <w:rPr>
          <w:rFonts w:ascii="Times New Roman" w:hAnsi="Times New Roman" w:cs="Times New Roman"/>
          <w:sz w:val="24"/>
          <w:szCs w:val="24"/>
        </w:rPr>
        <w:t xml:space="preserve"> and the web. There are a </w:t>
      </w:r>
      <w:r w:rsidRPr="0049307B">
        <w:rPr>
          <w:rFonts w:ascii="Times New Roman" w:hAnsi="Times New Roman" w:cs="Times New Roman"/>
          <w:sz w:val="24"/>
          <w:szCs w:val="24"/>
        </w:rPr>
        <w:t>variety of networking programs that you can use. Some are hand</w:t>
      </w:r>
      <w:r>
        <w:rPr>
          <w:rFonts w:ascii="Times New Roman" w:hAnsi="Times New Roman" w:cs="Times New Roman"/>
          <w:sz w:val="24"/>
          <w:szCs w:val="24"/>
        </w:rPr>
        <w:t xml:space="preserve">y for performing diagnostics to </w:t>
      </w:r>
      <w:r w:rsidRPr="0049307B">
        <w:rPr>
          <w:rFonts w:ascii="Times New Roman" w:hAnsi="Times New Roman" w:cs="Times New Roman"/>
          <w:sz w:val="24"/>
          <w:szCs w:val="24"/>
        </w:rPr>
        <w:t>see if everything is working properly</w:t>
      </w:r>
    </w:p>
    <w:p w:rsidR="0049307B" w:rsidRDefault="0049307B" w:rsidP="0049307B">
      <w:pPr>
        <w:spacing w:after="0"/>
        <w:rPr>
          <w:rFonts w:ascii="Times New Roman" w:hAnsi="Times New Roman" w:cs="Times New Roman"/>
          <w:b/>
          <w:sz w:val="24"/>
          <w:szCs w:val="24"/>
        </w:rPr>
      </w:pPr>
    </w:p>
    <w:p w:rsidR="0049307B" w:rsidRDefault="0049307B" w:rsidP="0049307B">
      <w:pPr>
        <w:spacing w:after="0" w:line="240" w:lineRule="auto"/>
        <w:rPr>
          <w:rFonts w:ascii="Times New Roman" w:hAnsi="Times New Roman" w:cs="Times New Roman"/>
          <w:b/>
          <w:sz w:val="24"/>
          <w:szCs w:val="24"/>
        </w:rPr>
      </w:pPr>
      <w:r>
        <w:rPr>
          <w:rFonts w:ascii="Times New Roman" w:hAnsi="Times New Roman" w:cs="Times New Roman"/>
          <w:b/>
          <w:sz w:val="24"/>
          <w:szCs w:val="24"/>
        </w:rPr>
        <w:t>Emulator:</w:t>
      </w:r>
    </w:p>
    <w:p w:rsidR="0049307B" w:rsidRDefault="0049307B" w:rsidP="0049307B">
      <w:pPr>
        <w:spacing w:after="0" w:line="240" w:lineRule="auto"/>
        <w:rPr>
          <w:rFonts w:ascii="Times New Roman" w:hAnsi="Times New Roman" w:cs="Times New Roman"/>
          <w:sz w:val="24"/>
          <w:szCs w:val="24"/>
        </w:rPr>
      </w:pPr>
      <w:r>
        <w:rPr>
          <w:rFonts w:ascii="Times New Roman" w:hAnsi="Times New Roman" w:cs="Times New Roman"/>
          <w:sz w:val="24"/>
          <w:szCs w:val="24"/>
        </w:rPr>
        <w:t>In computing, an emulator is hardware or software that enables one computer system (called the host) to behave like a computer system (called the guest). An emulator typically enables the host system to run software or use peripheral devices designed for the guest system.</w:t>
      </w:r>
    </w:p>
    <w:p w:rsidR="0049307B" w:rsidRDefault="0049307B" w:rsidP="0049307B">
      <w:pPr>
        <w:spacing w:after="0"/>
        <w:rPr>
          <w:rFonts w:ascii="Times New Roman" w:hAnsi="Times New Roman" w:cs="Times New Roman"/>
          <w:b/>
          <w:sz w:val="24"/>
          <w:szCs w:val="24"/>
        </w:rPr>
      </w:pPr>
    </w:p>
    <w:p w:rsidR="0049307B" w:rsidRDefault="0049307B" w:rsidP="0049307B">
      <w:pPr>
        <w:spacing w:after="0" w:line="240" w:lineRule="auto"/>
        <w:rPr>
          <w:rFonts w:ascii="Times New Roman" w:hAnsi="Times New Roman" w:cs="Times New Roman"/>
          <w:b/>
          <w:sz w:val="24"/>
          <w:szCs w:val="24"/>
        </w:rPr>
      </w:pPr>
      <w:r>
        <w:rPr>
          <w:rFonts w:ascii="Times New Roman" w:hAnsi="Times New Roman" w:cs="Times New Roman"/>
          <w:b/>
          <w:sz w:val="24"/>
          <w:szCs w:val="24"/>
        </w:rPr>
        <w:t>Emulation:</w:t>
      </w:r>
    </w:p>
    <w:p w:rsidR="0049307B" w:rsidRDefault="0049307B" w:rsidP="0049307B">
      <w:pPr>
        <w:pStyle w:val="BodyText"/>
        <w:spacing w:after="0" w:line="240" w:lineRule="auto"/>
        <w:jc w:val="both"/>
        <w:rPr>
          <w:rFonts w:ascii="Times New Roman" w:hAnsi="Times New Roman" w:cs="Times New Roman"/>
        </w:rPr>
      </w:pPr>
      <w:r>
        <w:rPr>
          <w:rFonts w:ascii="Times New Roman" w:hAnsi="Times New Roman" w:cs="Times New Roman"/>
        </w:rPr>
        <w:t>Emulation is a strategy in digital preservation to combat obsolescence. Emulation focuses on recreating an original computer environment, which can be time-consuming and difficult to achieve, but valuable because of its ability to maintain a closer connection to the authenticity of the digital object.</w:t>
      </w:r>
    </w:p>
    <w:p w:rsidR="0049307B" w:rsidRDefault="0049307B" w:rsidP="0049307B">
      <w:pPr>
        <w:pStyle w:val="BodyText"/>
        <w:spacing w:after="0" w:line="240" w:lineRule="auto"/>
        <w:jc w:val="both"/>
        <w:rPr>
          <w:rFonts w:ascii="Times New Roman" w:hAnsi="Times New Roman" w:cs="Times New Roman"/>
        </w:rPr>
      </w:pPr>
      <w:r>
        <w:rPr>
          <w:rFonts w:ascii="Times New Roman" w:hAnsi="Times New Roman" w:cs="Times New Roman"/>
        </w:rPr>
        <w:tab/>
        <w:t>Emulation addresses the original hardware and software environment of the digital object, and recreates it on a current machine. The emulator allows the user to have access to any kind of application or operating system on a current platform, while the software runs as it did in its original environment. Jeffery Rothenberg, an early proponent of emulation as a digital preservation strategy states, "the ideal approach would provide a single extensible, long-term solution that can be designed once and for all and applied uniformly, automatically, and in synchrony (for example, at every refresh cycle) to all types of documents and media". He further states that this should not only apply to out of date systems, but also be upwardly mobile to future unknown systems. Practically speaking, when a certain application is released in a new version, rather than address compatibility issues and migration for every digital object created in the previous version of that application, one could create an emulator for the application, allowing access to all of said digital objects.</w:t>
      </w:r>
    </w:p>
    <w:p w:rsidR="0049307B" w:rsidRDefault="0049307B" w:rsidP="0049307B">
      <w:pPr>
        <w:pStyle w:val="BodyText"/>
        <w:spacing w:after="0" w:line="240" w:lineRule="auto"/>
        <w:jc w:val="both"/>
        <w:rPr>
          <w:rFonts w:ascii="Times New Roman" w:hAnsi="Times New Roman" w:cs="Times New Roman"/>
        </w:rPr>
      </w:pPr>
      <w:r>
        <w:rPr>
          <w:rFonts w:ascii="Times New Roman" w:hAnsi="Times New Roman" w:cs="Times New Roman"/>
        </w:rPr>
        <w:tab/>
        <w:t xml:space="preserve">Most emulators just </w:t>
      </w:r>
      <w:r>
        <w:rPr>
          <w:rFonts w:ascii="Times New Roman" w:hAnsi="Times New Roman" w:cs="Times New Roman"/>
        </w:rPr>
        <w:t xml:space="preserve">emulate hardware architecture i.e. </w:t>
      </w:r>
      <w:r>
        <w:rPr>
          <w:rFonts w:ascii="Times New Roman" w:hAnsi="Times New Roman" w:cs="Times New Roman"/>
        </w:rPr>
        <w:t xml:space="preserve">if operating system firmware or software is required for the desired software, it must be provided as well (and may </w:t>
      </w:r>
      <w:proofErr w:type="gramStart"/>
      <w:r>
        <w:rPr>
          <w:rFonts w:ascii="Times New Roman" w:hAnsi="Times New Roman" w:cs="Times New Roman"/>
        </w:rPr>
        <w:t>itself</w:t>
      </w:r>
      <w:proofErr w:type="gramEnd"/>
      <w:r>
        <w:rPr>
          <w:rFonts w:ascii="Times New Roman" w:hAnsi="Times New Roman" w:cs="Times New Roman"/>
        </w:rPr>
        <w:t xml:space="preserve"> be emulated). Both the OS and the software will then be interpreted by the emulator, rather than being run by native hardware. Apart from this interpreter for the emulated binary machine's language, some other hardware (such as input or output devices) must be provided in virtual form as well; for example, if writing to a specific memory location should influence what is displayed on the screen, then this would need to be emulated.</w:t>
      </w:r>
    </w:p>
    <w:p w:rsidR="0049307B" w:rsidRDefault="0049307B" w:rsidP="0049307B">
      <w:pPr>
        <w:pStyle w:val="BodyText"/>
        <w:spacing w:after="0" w:line="240" w:lineRule="auto"/>
        <w:jc w:val="both"/>
        <w:rPr>
          <w:rFonts w:ascii="Times New Roman" w:hAnsi="Times New Roman" w:cs="Times New Roman"/>
        </w:rPr>
      </w:pPr>
    </w:p>
    <w:p w:rsidR="0049307B" w:rsidRDefault="0049307B" w:rsidP="0049307B">
      <w:pPr>
        <w:pStyle w:val="BodyText"/>
        <w:spacing w:after="0" w:line="240" w:lineRule="auto"/>
        <w:jc w:val="both"/>
        <w:rPr>
          <w:rFonts w:ascii="Times New Roman" w:hAnsi="Times New Roman" w:cs="Times New Roman"/>
        </w:rPr>
      </w:pPr>
    </w:p>
    <w:p w:rsidR="00DF4BE7" w:rsidRDefault="0049307B" w:rsidP="001D5B6E">
      <w:pPr>
        <w:pStyle w:val="BodyText"/>
        <w:spacing w:after="0" w:line="240" w:lineRule="auto"/>
        <w:jc w:val="both"/>
        <w:rPr>
          <w:rFonts w:ascii="Times New Roman" w:hAnsi="Times New Roman" w:cs="Times New Roman"/>
          <w:b/>
          <w:color w:val="000000"/>
        </w:rPr>
      </w:pPr>
      <w:r w:rsidRPr="0049307B">
        <w:rPr>
          <w:rFonts w:ascii="Times New Roman" w:hAnsi="Times New Roman" w:cs="Times New Roman"/>
          <w:b/>
          <w:color w:val="000000"/>
        </w:rPr>
        <w:lastRenderedPageBreak/>
        <w:t>Basic Networking Commands:</w:t>
      </w:r>
    </w:p>
    <w:p w:rsidR="001D5B6E" w:rsidRPr="001D5B6E" w:rsidRDefault="001D5B6E" w:rsidP="001D5B6E">
      <w:pPr>
        <w:pStyle w:val="BodyText"/>
        <w:spacing w:after="0" w:line="240" w:lineRule="auto"/>
        <w:jc w:val="both"/>
        <w:rPr>
          <w:rFonts w:ascii="Times New Roman" w:hAnsi="Times New Roman" w:cs="Times New Roman"/>
          <w:b/>
          <w:color w:val="000000"/>
          <w:sz w:val="16"/>
        </w:rPr>
      </w:pPr>
    </w:p>
    <w:p w:rsidR="00DF4BE7" w:rsidRDefault="00DF4BE7" w:rsidP="00DF4BE7">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rPr>
        <w:t>hostname</w:t>
      </w:r>
      <w:proofErr w:type="gramEnd"/>
      <w:r>
        <w:rPr>
          <w:rFonts w:ascii="Times New Roman" w:eastAsia="Times New Roman" w:hAnsi="Times New Roman" w:cs="Times New Roman"/>
          <w:b/>
          <w:color w:val="000000"/>
          <w:sz w:val="24"/>
          <w:szCs w:val="24"/>
        </w:rPr>
        <w:t>:</w:t>
      </w:r>
    </w:p>
    <w:p w:rsidR="00DF4BE7" w:rsidRPr="00DF4BE7" w:rsidRDefault="00DF4BE7" w:rsidP="00DF4BE7">
      <w:pPr>
        <w:pStyle w:val="ListParagraph"/>
        <w:spacing w:after="0" w:line="312" w:lineRule="auto"/>
        <w:ind w:left="0"/>
        <w:jc w:val="both"/>
        <w:rPr>
          <w:rFonts w:ascii="Times New Roman" w:eastAsia="Times New Roman" w:hAnsi="Times New Roman" w:cs="Times New Roman"/>
          <w:color w:val="000000"/>
          <w:sz w:val="8"/>
          <w:szCs w:val="24"/>
        </w:rPr>
      </w:pPr>
      <w:bookmarkStart w:id="1" w:name="AEN8456"/>
      <w:bookmarkEnd w:id="1"/>
    </w:p>
    <w:p w:rsidR="00DF4BE7" w:rsidRPr="00DF4BE7" w:rsidRDefault="00DF4BE7" w:rsidP="00DF4BE7">
      <w:pPr>
        <w:pStyle w:val="ListParagraph"/>
        <w:spacing w:after="0" w:line="312" w:lineRule="auto"/>
        <w:ind w:left="360"/>
        <w:jc w:val="both"/>
        <w:rPr>
          <w:rFonts w:ascii="Times New Roman" w:eastAsia="Times New Roman" w:hAnsi="Times New Roman" w:cs="Times New Roman"/>
          <w:color w:val="000000"/>
          <w:sz w:val="24"/>
          <w:szCs w:val="24"/>
        </w:rPr>
      </w:pPr>
      <w:r w:rsidRPr="00DF4BE7">
        <w:rPr>
          <w:rFonts w:ascii="Times New Roman" w:eastAsia="Times New Roman" w:hAnsi="Times New Roman" w:cs="Times New Roman"/>
          <w:color w:val="000000"/>
          <w:sz w:val="24"/>
          <w:szCs w:val="24"/>
        </w:rPr>
        <w:t>Tells the user the host name of the computer they are logged into. Hostname command is used for finding host/domain name and IP address.</w:t>
      </w:r>
    </w:p>
    <w:p w:rsidR="00DF4BE7" w:rsidRPr="00DF4BE7" w:rsidRDefault="00DF4BE7" w:rsidP="00DF4BE7">
      <w:pPr>
        <w:pStyle w:val="ListParagraph"/>
        <w:spacing w:after="0" w:line="312" w:lineRule="auto"/>
        <w:ind w:left="360"/>
        <w:jc w:val="both"/>
        <w:rPr>
          <w:rFonts w:ascii="Times New Roman" w:eastAsia="Times New Roman" w:hAnsi="Times New Roman" w:cs="Times New Roman"/>
          <w:color w:val="000000"/>
          <w:sz w:val="24"/>
          <w:szCs w:val="24"/>
        </w:rPr>
      </w:pPr>
      <w:proofErr w:type="gramStart"/>
      <w:r w:rsidRPr="00DF4BE7">
        <w:rPr>
          <w:rFonts w:ascii="Times New Roman" w:eastAsia="Times New Roman" w:hAnsi="Times New Roman" w:cs="Times New Roman"/>
          <w:b/>
          <w:i/>
          <w:color w:val="000000"/>
          <w:sz w:val="24"/>
          <w:szCs w:val="24"/>
        </w:rPr>
        <w:t>hostname  :</w:t>
      </w:r>
      <w:proofErr w:type="gramEnd"/>
      <w:r w:rsidRPr="00DF4BE7">
        <w:rPr>
          <w:rFonts w:ascii="Times New Roman" w:eastAsia="Times New Roman" w:hAnsi="Times New Roman" w:cs="Times New Roman"/>
          <w:color w:val="000000"/>
          <w:sz w:val="24"/>
          <w:szCs w:val="24"/>
        </w:rPr>
        <w:t xml:space="preserve"> with no options displays the machines host name</w:t>
      </w:r>
    </w:p>
    <w:p w:rsidR="00DF4BE7" w:rsidRPr="00DF4BE7" w:rsidRDefault="00DF4BE7" w:rsidP="00DF4BE7">
      <w:pPr>
        <w:pStyle w:val="ListParagraph"/>
        <w:spacing w:after="0" w:line="312" w:lineRule="auto"/>
        <w:ind w:left="360"/>
        <w:jc w:val="both"/>
        <w:rPr>
          <w:rFonts w:ascii="Times New Roman" w:eastAsia="Times New Roman" w:hAnsi="Times New Roman" w:cs="Times New Roman"/>
          <w:color w:val="000000"/>
          <w:sz w:val="24"/>
          <w:szCs w:val="24"/>
        </w:rPr>
      </w:pPr>
      <w:r w:rsidRPr="00DF4BE7">
        <w:rPr>
          <w:rFonts w:ascii="Times New Roman" w:eastAsia="Times New Roman" w:hAnsi="Times New Roman" w:cs="Times New Roman"/>
          <w:b/>
          <w:i/>
          <w:color w:val="000000"/>
          <w:sz w:val="24"/>
          <w:szCs w:val="24"/>
        </w:rPr>
        <w:t>hostname–</w:t>
      </w:r>
      <w:proofErr w:type="gramStart"/>
      <w:r w:rsidRPr="00DF4BE7">
        <w:rPr>
          <w:rFonts w:ascii="Times New Roman" w:eastAsia="Times New Roman" w:hAnsi="Times New Roman" w:cs="Times New Roman"/>
          <w:b/>
          <w:i/>
          <w:color w:val="000000"/>
          <w:sz w:val="24"/>
          <w:szCs w:val="24"/>
        </w:rPr>
        <w:t>d</w:t>
      </w:r>
      <w:r w:rsidRPr="00DF4BE7">
        <w:rPr>
          <w:rFonts w:ascii="Times New Roman" w:eastAsia="Times New Roman" w:hAnsi="Times New Roman" w:cs="Times New Roman"/>
          <w:color w:val="000000"/>
          <w:sz w:val="24"/>
          <w:szCs w:val="24"/>
        </w:rPr>
        <w:t xml:space="preserve"> :</w:t>
      </w:r>
      <w:proofErr w:type="gramEnd"/>
      <w:r w:rsidRPr="00DF4BE7">
        <w:rPr>
          <w:rFonts w:ascii="Times New Roman" w:eastAsia="Times New Roman" w:hAnsi="Times New Roman" w:cs="Times New Roman"/>
          <w:color w:val="000000"/>
          <w:sz w:val="24"/>
          <w:szCs w:val="24"/>
        </w:rPr>
        <w:t xml:space="preserve"> displays the domain name the machine belongs to</w:t>
      </w:r>
    </w:p>
    <w:p w:rsidR="00DF4BE7" w:rsidRPr="00DF4BE7" w:rsidRDefault="00DF4BE7" w:rsidP="00DF4BE7">
      <w:pPr>
        <w:pStyle w:val="ListParagraph"/>
        <w:spacing w:after="0" w:line="312" w:lineRule="auto"/>
        <w:ind w:left="360"/>
        <w:jc w:val="both"/>
        <w:rPr>
          <w:rFonts w:ascii="Times New Roman" w:eastAsia="Times New Roman" w:hAnsi="Times New Roman" w:cs="Times New Roman"/>
          <w:color w:val="000000"/>
          <w:sz w:val="24"/>
          <w:szCs w:val="24"/>
        </w:rPr>
      </w:pPr>
      <w:proofErr w:type="gramStart"/>
      <w:r w:rsidRPr="00DF4BE7">
        <w:rPr>
          <w:rFonts w:ascii="Times New Roman" w:eastAsia="Times New Roman" w:hAnsi="Times New Roman" w:cs="Times New Roman"/>
          <w:b/>
          <w:i/>
          <w:color w:val="000000"/>
          <w:sz w:val="24"/>
          <w:szCs w:val="24"/>
        </w:rPr>
        <w:t>hostname</w:t>
      </w:r>
      <w:proofErr w:type="gramEnd"/>
      <w:r w:rsidRPr="00DF4BE7">
        <w:rPr>
          <w:rFonts w:ascii="Times New Roman" w:eastAsia="Times New Roman" w:hAnsi="Times New Roman" w:cs="Times New Roman"/>
          <w:b/>
          <w:i/>
          <w:color w:val="000000"/>
          <w:sz w:val="24"/>
          <w:szCs w:val="24"/>
        </w:rPr>
        <w:t xml:space="preserve"> –f</w:t>
      </w:r>
      <w:r w:rsidRPr="00DF4BE7">
        <w:rPr>
          <w:rFonts w:ascii="Times New Roman" w:eastAsia="Times New Roman" w:hAnsi="Times New Roman" w:cs="Times New Roman"/>
          <w:color w:val="000000"/>
          <w:sz w:val="24"/>
          <w:szCs w:val="24"/>
        </w:rPr>
        <w:t xml:space="preserve"> : displays the fully qualified host and domain name</w:t>
      </w:r>
    </w:p>
    <w:p w:rsidR="00DF4BE7" w:rsidRPr="00DF4BE7" w:rsidRDefault="00DF4BE7" w:rsidP="00DF4BE7">
      <w:pPr>
        <w:spacing w:after="0" w:line="312" w:lineRule="auto"/>
        <w:ind w:left="360"/>
        <w:jc w:val="both"/>
        <w:rPr>
          <w:rFonts w:ascii="Times New Roman" w:eastAsia="Times New Roman" w:hAnsi="Times New Roman" w:cs="Times New Roman"/>
          <w:sz w:val="24"/>
          <w:szCs w:val="24"/>
        </w:rPr>
      </w:pPr>
      <w:proofErr w:type="gramStart"/>
      <w:r w:rsidRPr="00DF4BE7">
        <w:rPr>
          <w:rFonts w:ascii="Times New Roman" w:eastAsia="Times New Roman" w:hAnsi="Times New Roman" w:cs="Times New Roman"/>
          <w:b/>
          <w:i/>
          <w:color w:val="000000"/>
          <w:sz w:val="24"/>
          <w:szCs w:val="24"/>
        </w:rPr>
        <w:t>hostname</w:t>
      </w:r>
      <w:proofErr w:type="gramEnd"/>
      <w:r w:rsidRPr="00DF4BE7">
        <w:rPr>
          <w:rFonts w:ascii="Times New Roman" w:eastAsia="Times New Roman" w:hAnsi="Times New Roman" w:cs="Times New Roman"/>
          <w:b/>
          <w:i/>
          <w:color w:val="000000"/>
          <w:sz w:val="24"/>
          <w:szCs w:val="24"/>
        </w:rPr>
        <w:t xml:space="preserve"> –I</w:t>
      </w:r>
      <w:r w:rsidRPr="00DF4BE7">
        <w:rPr>
          <w:rFonts w:ascii="Times New Roman" w:eastAsia="Times New Roman" w:hAnsi="Times New Roman" w:cs="Times New Roman"/>
          <w:color w:val="000000"/>
          <w:sz w:val="24"/>
          <w:szCs w:val="24"/>
        </w:rPr>
        <w:t xml:space="preserve"> : displays the IP address for the current machine</w:t>
      </w:r>
    </w:p>
    <w:p w:rsidR="00DF4BE7" w:rsidRPr="00DF4BE7" w:rsidRDefault="00DF4BE7" w:rsidP="00DF4BE7">
      <w:pPr>
        <w:pStyle w:val="ListParagraph"/>
        <w:spacing w:after="0" w:line="312" w:lineRule="auto"/>
        <w:ind w:left="360"/>
        <w:jc w:val="both"/>
        <w:rPr>
          <w:rFonts w:ascii="Times New Roman" w:eastAsia="Times New Roman" w:hAnsi="Times New Roman" w:cs="Times New Roman"/>
          <w:b/>
          <w:sz w:val="24"/>
          <w:szCs w:val="24"/>
        </w:rPr>
      </w:pPr>
      <w:proofErr w:type="gramStart"/>
      <w:r w:rsidRPr="00DF4BE7">
        <w:rPr>
          <w:rFonts w:ascii="Times New Roman" w:eastAsia="Times New Roman" w:hAnsi="Times New Roman" w:cs="Times New Roman"/>
          <w:b/>
          <w:sz w:val="24"/>
          <w:szCs w:val="24"/>
        </w:rPr>
        <w:t>example</w:t>
      </w:r>
      <w:proofErr w:type="gramEnd"/>
      <w:r w:rsidRPr="00DF4BE7">
        <w:rPr>
          <w:rFonts w:ascii="Times New Roman" w:eastAsia="Times New Roman" w:hAnsi="Times New Roman" w:cs="Times New Roman"/>
          <w:b/>
          <w:sz w:val="24"/>
          <w:szCs w:val="24"/>
        </w:rPr>
        <w:t>:</w:t>
      </w:r>
    </w:p>
    <w:p w:rsidR="00DF4BE7" w:rsidRPr="008A5292" w:rsidRDefault="00DF4BE7" w:rsidP="00DF4BE7">
      <w:pPr>
        <w:pStyle w:val="ListParagraph"/>
        <w:spacing w:after="0" w:line="312" w:lineRule="auto"/>
        <w:ind w:left="360"/>
        <w:jc w:val="both"/>
        <w:rPr>
          <w:rFonts w:ascii="Times New Roman" w:eastAsia="Times New Roman" w:hAnsi="Times New Roman" w:cs="Times New Roman"/>
          <w:sz w:val="24"/>
          <w:szCs w:val="24"/>
        </w:rPr>
      </w:pPr>
      <w:r w:rsidRPr="008A5292">
        <w:rPr>
          <w:rFonts w:ascii="Times New Roman" w:eastAsia="Times New Roman" w:hAnsi="Times New Roman" w:cs="Times New Roman"/>
          <w:sz w:val="24"/>
          <w:szCs w:val="24"/>
        </w:rPr>
        <w:t xml:space="preserve"># </w:t>
      </w:r>
      <w:proofErr w:type="gramStart"/>
      <w:r w:rsidRPr="008A5292">
        <w:rPr>
          <w:rFonts w:ascii="Times New Roman" w:eastAsia="Times New Roman" w:hAnsi="Times New Roman" w:cs="Times New Roman"/>
          <w:sz w:val="24"/>
          <w:szCs w:val="24"/>
        </w:rPr>
        <w:t>hostname</w:t>
      </w:r>
      <w:proofErr w:type="gramEnd"/>
      <w:r w:rsidRPr="008A52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mitpune</w:t>
      </w:r>
      <w:r w:rsidRPr="008A5292">
        <w:rPr>
          <w:rFonts w:ascii="Times New Roman" w:eastAsia="Times New Roman" w:hAnsi="Times New Roman" w:cs="Times New Roman"/>
          <w:sz w:val="24"/>
          <w:szCs w:val="24"/>
        </w:rPr>
        <w:t>.com</w:t>
      </w:r>
    </w:p>
    <w:p w:rsidR="00DF4BE7" w:rsidRDefault="00DF4BE7" w:rsidP="00DF4BE7">
      <w:pPr>
        <w:shd w:val="clear" w:color="auto" w:fill="FFFFFF"/>
        <w:spacing w:after="0" w:line="240" w:lineRule="auto"/>
        <w:rPr>
          <w:rFonts w:ascii="Times New Roman" w:eastAsia="Times New Roman" w:hAnsi="Times New Roman" w:cs="Times New Roman"/>
          <w:b/>
          <w:color w:val="000000"/>
          <w:sz w:val="24"/>
          <w:szCs w:val="24"/>
        </w:rPr>
      </w:pPr>
    </w:p>
    <w:p w:rsidR="001D5B6E" w:rsidRDefault="00DF4BE7" w:rsidP="001D5B6E">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rPr>
        <w:t>ping</w:t>
      </w:r>
      <w:proofErr w:type="gramEnd"/>
      <w:r>
        <w:rPr>
          <w:rFonts w:ascii="Times New Roman" w:eastAsia="Times New Roman" w:hAnsi="Times New Roman" w:cs="Times New Roman"/>
          <w:b/>
          <w:color w:val="000000"/>
          <w:sz w:val="24"/>
          <w:szCs w:val="24"/>
        </w:rPr>
        <w:t>:</w:t>
      </w:r>
    </w:p>
    <w:p w:rsidR="001D5B6E" w:rsidRPr="001D5B6E" w:rsidRDefault="001D5B6E" w:rsidP="001D5B6E">
      <w:pPr>
        <w:shd w:val="clear" w:color="auto" w:fill="FFFFFF"/>
        <w:spacing w:after="0" w:line="240" w:lineRule="auto"/>
        <w:rPr>
          <w:rFonts w:ascii="Times New Roman" w:eastAsia="Times New Roman" w:hAnsi="Times New Roman" w:cs="Times New Roman"/>
          <w:b/>
          <w:color w:val="000000"/>
          <w:sz w:val="14"/>
          <w:szCs w:val="24"/>
        </w:rPr>
      </w:pPr>
    </w:p>
    <w:p w:rsidR="00DF4BE7" w:rsidRDefault="00DF4BE7" w:rsidP="001D5B6E">
      <w:pPr>
        <w:shd w:val="clear" w:color="auto" w:fill="FFFFFF"/>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672EB6">
        <w:rPr>
          <w:rFonts w:ascii="Times New Roman" w:eastAsia="Times New Roman" w:hAnsi="Times New Roman" w:cs="Times New Roman"/>
          <w:i/>
          <w:color w:val="000000"/>
          <w:sz w:val="24"/>
          <w:szCs w:val="24"/>
        </w:rPr>
        <w:t>ping</w:t>
      </w:r>
      <w:r>
        <w:rPr>
          <w:rFonts w:ascii="Times New Roman" w:eastAsia="Times New Roman" w:hAnsi="Times New Roman" w:cs="Times New Roman"/>
          <w:color w:val="000000"/>
          <w:sz w:val="24"/>
          <w:szCs w:val="24"/>
        </w:rPr>
        <w:t> </w:t>
      </w:r>
      <w:bookmarkStart w:id="2" w:name="AEN8410"/>
      <w:bookmarkEnd w:id="2"/>
      <w:r>
        <w:rPr>
          <w:rFonts w:ascii="Times New Roman" w:eastAsia="Times New Roman" w:hAnsi="Times New Roman" w:cs="Times New Roman"/>
          <w:color w:val="000000"/>
          <w:sz w:val="24"/>
          <w:szCs w:val="24"/>
        </w:rPr>
        <w:t>command (named after the sound </w:t>
      </w:r>
      <w:bookmarkStart w:id="3" w:name="AEN8412"/>
      <w:bookmarkEnd w:id="3"/>
      <w:r>
        <w:rPr>
          <w:rFonts w:ascii="Times New Roman" w:eastAsia="Times New Roman" w:hAnsi="Times New Roman" w:cs="Times New Roman"/>
          <w:color w:val="000000"/>
          <w:sz w:val="24"/>
          <w:szCs w:val="24"/>
        </w:rPr>
        <w:t>of an active sonar system) sends </w:t>
      </w:r>
      <w:bookmarkStart w:id="4" w:name="AEN8414"/>
      <w:bookmarkEnd w:id="4"/>
      <w:r>
        <w:rPr>
          <w:rFonts w:ascii="Times New Roman" w:eastAsia="Times New Roman" w:hAnsi="Times New Roman" w:cs="Times New Roman"/>
          <w:color w:val="000000"/>
          <w:sz w:val="24"/>
          <w:szCs w:val="24"/>
        </w:rPr>
        <w:t>echo requests </w:t>
      </w:r>
      <w:bookmarkStart w:id="5" w:name="AEN8416"/>
      <w:bookmarkEnd w:id="5"/>
      <w:r>
        <w:rPr>
          <w:rFonts w:ascii="Times New Roman" w:eastAsia="Times New Roman" w:hAnsi="Times New Roman" w:cs="Times New Roman"/>
          <w:color w:val="000000"/>
          <w:sz w:val="24"/>
          <w:szCs w:val="24"/>
        </w:rPr>
        <w:t>to the host </w:t>
      </w:r>
      <w:bookmarkStart w:id="6" w:name="AEN8418"/>
      <w:bookmarkEnd w:id="6"/>
      <w:r>
        <w:rPr>
          <w:rFonts w:ascii="Times New Roman" w:eastAsia="Times New Roman" w:hAnsi="Times New Roman" w:cs="Times New Roman"/>
          <w:color w:val="000000"/>
          <w:sz w:val="24"/>
          <w:szCs w:val="24"/>
        </w:rPr>
        <w:t>you specify </w:t>
      </w:r>
      <w:bookmarkStart w:id="7" w:name="AEN8420"/>
      <w:bookmarkEnd w:id="7"/>
      <w:r>
        <w:rPr>
          <w:rFonts w:ascii="Times New Roman" w:eastAsia="Times New Roman" w:hAnsi="Times New Roman" w:cs="Times New Roman"/>
          <w:color w:val="000000"/>
          <w:sz w:val="24"/>
          <w:szCs w:val="24"/>
        </w:rPr>
        <w:t>on the command line, and lists</w:t>
      </w:r>
      <w:bookmarkStart w:id="8" w:name="AEN8422"/>
      <w:bookmarkEnd w:id="8"/>
      <w:r>
        <w:rPr>
          <w:rFonts w:ascii="Times New Roman" w:eastAsia="Times New Roman" w:hAnsi="Times New Roman" w:cs="Times New Roman"/>
          <w:color w:val="000000"/>
          <w:sz w:val="24"/>
          <w:szCs w:val="24"/>
        </w:rPr>
        <w:t> the responses </w:t>
      </w:r>
      <w:bookmarkStart w:id="9" w:name="AEN8424"/>
      <w:bookmarkEnd w:id="9"/>
      <w:r>
        <w:rPr>
          <w:rFonts w:ascii="Times New Roman" w:eastAsia="Times New Roman" w:hAnsi="Times New Roman" w:cs="Times New Roman"/>
          <w:color w:val="000000"/>
          <w:sz w:val="24"/>
          <w:szCs w:val="24"/>
        </w:rPr>
        <w:t>received their round </w:t>
      </w:r>
      <w:bookmarkStart w:id="10" w:name="AEN8426"/>
      <w:bookmarkEnd w:id="10"/>
      <w:r>
        <w:rPr>
          <w:rFonts w:ascii="Times New Roman" w:eastAsia="Times New Roman" w:hAnsi="Times New Roman" w:cs="Times New Roman"/>
          <w:color w:val="000000"/>
          <w:sz w:val="24"/>
          <w:szCs w:val="24"/>
        </w:rPr>
        <w:t>trip time.</w:t>
      </w:r>
    </w:p>
    <w:p w:rsidR="001D5B6E" w:rsidRPr="001D5B6E" w:rsidRDefault="001D5B6E" w:rsidP="001D5B6E">
      <w:pPr>
        <w:shd w:val="clear" w:color="auto" w:fill="FFFFFF"/>
        <w:spacing w:after="0" w:line="240" w:lineRule="auto"/>
        <w:ind w:left="360"/>
        <w:rPr>
          <w:rFonts w:ascii="Times New Roman" w:eastAsia="Times New Roman" w:hAnsi="Times New Roman" w:cs="Times New Roman"/>
          <w:color w:val="000000"/>
          <w:sz w:val="16"/>
          <w:szCs w:val="24"/>
        </w:rPr>
      </w:pPr>
    </w:p>
    <w:p w:rsidR="001D5B6E" w:rsidRDefault="00DF4BE7" w:rsidP="001D5B6E">
      <w:pPr>
        <w:shd w:val="clear" w:color="auto" w:fill="FFFFFF"/>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simply use ping as:</w:t>
      </w:r>
      <w:r w:rsidR="001D5B6E">
        <w:rPr>
          <w:rFonts w:ascii="Times New Roman" w:eastAsia="Times New Roman" w:hAnsi="Times New Roman" w:cs="Times New Roman"/>
          <w:color w:val="000000"/>
          <w:sz w:val="24"/>
          <w:szCs w:val="24"/>
        </w:rPr>
        <w:t xml:space="preserve"> </w:t>
      </w:r>
    </w:p>
    <w:p w:rsidR="00DF4BE7" w:rsidRDefault="00DF4BE7" w:rsidP="001D5B6E">
      <w:pPr>
        <w:shd w:val="clear" w:color="auto" w:fill="FFFFFF"/>
        <w:spacing w:after="0" w:line="240" w:lineRule="auto"/>
        <w:ind w:left="360"/>
        <w:rPr>
          <w:rFonts w:ascii="Times New Roman" w:eastAsia="Times New Roman" w:hAnsi="Times New Roman" w:cs="Times New Roman"/>
          <w:color w:val="000000"/>
          <w:sz w:val="24"/>
          <w:szCs w:val="24"/>
        </w:rPr>
      </w:pPr>
      <w:proofErr w:type="gramStart"/>
      <w:r w:rsidRPr="00DF4BE7">
        <w:rPr>
          <w:rFonts w:ascii="Times New Roman" w:eastAsia="Times New Roman" w:hAnsi="Times New Roman" w:cs="Times New Roman"/>
          <w:b/>
          <w:i/>
          <w:color w:val="000000"/>
          <w:sz w:val="24"/>
          <w:szCs w:val="24"/>
        </w:rPr>
        <w:t>ping</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ip_or_host_name</w:t>
      </w:r>
      <w:proofErr w:type="spellEnd"/>
    </w:p>
    <w:p w:rsidR="00DF4BE7" w:rsidRDefault="00DF4BE7" w:rsidP="00DF4BE7">
      <w:pPr>
        <w:shd w:val="clear" w:color="auto" w:fill="FFFFFF"/>
        <w:tabs>
          <w:tab w:val="left" w:pos="3664"/>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1D5B6E" w:rsidRDefault="001D5B6E" w:rsidP="001D5B6E">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sidR="0049307B">
        <w:rPr>
          <w:rFonts w:ascii="Times New Roman" w:eastAsia="Times New Roman" w:hAnsi="Times New Roman" w:cs="Times New Roman"/>
          <w:b/>
          <w:color w:val="000000"/>
          <w:sz w:val="24"/>
          <w:szCs w:val="24"/>
        </w:rPr>
        <w:t xml:space="preserve">] </w:t>
      </w:r>
      <w:proofErr w:type="spellStart"/>
      <w:proofErr w:type="gramStart"/>
      <w:r w:rsidR="0049307B">
        <w:rPr>
          <w:rFonts w:ascii="Times New Roman" w:eastAsia="Times New Roman" w:hAnsi="Times New Roman" w:cs="Times New Roman"/>
          <w:b/>
          <w:color w:val="000000"/>
          <w:sz w:val="24"/>
          <w:szCs w:val="24"/>
        </w:rPr>
        <w:t>netstat</w:t>
      </w:r>
      <w:proofErr w:type="spellEnd"/>
      <w:proofErr w:type="gramEnd"/>
      <w:r w:rsidR="0049307B">
        <w:rPr>
          <w:rFonts w:ascii="Times New Roman" w:eastAsia="Times New Roman" w:hAnsi="Times New Roman" w:cs="Times New Roman"/>
          <w:b/>
          <w:color w:val="000000"/>
          <w:sz w:val="24"/>
          <w:szCs w:val="24"/>
        </w:rPr>
        <w:t>:</w:t>
      </w:r>
      <w:bookmarkStart w:id="11" w:name="AEN8351"/>
      <w:bookmarkEnd w:id="11"/>
    </w:p>
    <w:p w:rsidR="001D5B6E" w:rsidRPr="001D5B6E" w:rsidRDefault="001D5B6E" w:rsidP="001D5B6E">
      <w:pPr>
        <w:shd w:val="clear" w:color="auto" w:fill="FFFFFF"/>
        <w:spacing w:after="0" w:line="240" w:lineRule="auto"/>
        <w:rPr>
          <w:rFonts w:ascii="Times New Roman" w:eastAsia="Times New Roman" w:hAnsi="Times New Roman" w:cs="Times New Roman"/>
          <w:b/>
          <w:color w:val="000000"/>
          <w:sz w:val="14"/>
          <w:szCs w:val="24"/>
        </w:rPr>
      </w:pPr>
    </w:p>
    <w:p w:rsidR="0049307B" w:rsidRDefault="0049307B" w:rsidP="001D5B6E">
      <w:pPr>
        <w:shd w:val="clear" w:color="auto" w:fill="FFFFFF"/>
        <w:spacing w:after="0" w:line="240" w:lineRule="auto"/>
        <w:ind w:left="3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Displays contents </w:t>
      </w:r>
      <w:bookmarkStart w:id="12" w:name="AEN8353"/>
      <w:bookmarkEnd w:id="12"/>
      <w:r>
        <w:rPr>
          <w:rFonts w:ascii="Times New Roman" w:eastAsia="Times New Roman" w:hAnsi="Times New Roman" w:cs="Times New Roman"/>
          <w:color w:val="000000"/>
          <w:sz w:val="24"/>
          <w:szCs w:val="24"/>
        </w:rPr>
        <w:t>of /</w:t>
      </w:r>
      <w:proofErr w:type="spellStart"/>
      <w:r>
        <w:rPr>
          <w:rFonts w:ascii="Times New Roman" w:eastAsia="Times New Roman" w:hAnsi="Times New Roman" w:cs="Times New Roman"/>
          <w:color w:val="000000"/>
          <w:sz w:val="24"/>
          <w:szCs w:val="24"/>
        </w:rPr>
        <w:t>proc</w:t>
      </w:r>
      <w:proofErr w:type="spellEnd"/>
      <w:r>
        <w:rPr>
          <w:rFonts w:ascii="Times New Roman" w:eastAsia="Times New Roman" w:hAnsi="Times New Roman" w:cs="Times New Roman"/>
          <w:color w:val="000000"/>
          <w:sz w:val="24"/>
          <w:szCs w:val="24"/>
        </w:rPr>
        <w:t>/net files.</w:t>
      </w:r>
      <w:bookmarkStart w:id="13" w:name="AEN8355"/>
      <w:bookmarkEnd w:id="13"/>
      <w:proofErr w:type="gramEnd"/>
      <w:r>
        <w:rPr>
          <w:rFonts w:ascii="Times New Roman" w:eastAsia="Times New Roman" w:hAnsi="Times New Roman" w:cs="Times New Roman"/>
          <w:color w:val="000000"/>
          <w:sz w:val="24"/>
          <w:szCs w:val="24"/>
        </w:rPr>
        <w:t> It works with the Linux Network Subsystem,</w:t>
      </w:r>
      <w:bookmarkStart w:id="14" w:name="AEN8358"/>
      <w:bookmarkEnd w:id="14"/>
      <w:r>
        <w:rPr>
          <w:rFonts w:ascii="Times New Roman" w:eastAsia="Times New Roman" w:hAnsi="Times New Roman" w:cs="Times New Roman"/>
          <w:color w:val="000000"/>
          <w:sz w:val="24"/>
          <w:szCs w:val="24"/>
        </w:rPr>
        <w:t> it will tell </w:t>
      </w:r>
      <w:bookmarkStart w:id="15" w:name="AEN8360"/>
      <w:bookmarkEnd w:id="15"/>
      <w:r>
        <w:rPr>
          <w:rFonts w:ascii="Times New Roman" w:eastAsia="Times New Roman" w:hAnsi="Times New Roman" w:cs="Times New Roman"/>
          <w:color w:val="000000"/>
          <w:sz w:val="24"/>
          <w:szCs w:val="24"/>
        </w:rPr>
        <w:t>you what the status</w:t>
      </w:r>
      <w:bookmarkStart w:id="16" w:name="AEN8362"/>
      <w:bookmarkEnd w:id="16"/>
      <w:r>
        <w:rPr>
          <w:rFonts w:ascii="Times New Roman" w:eastAsia="Times New Roman" w:hAnsi="Times New Roman" w:cs="Times New Roman"/>
          <w:color w:val="000000"/>
          <w:sz w:val="24"/>
          <w:szCs w:val="24"/>
        </w:rPr>
        <w:t> of ports </w:t>
      </w:r>
      <w:bookmarkStart w:id="17" w:name="AEN8364"/>
      <w:bookmarkEnd w:id="17"/>
      <w:r>
        <w:rPr>
          <w:rFonts w:ascii="Times New Roman" w:eastAsia="Times New Roman" w:hAnsi="Times New Roman" w:cs="Times New Roman"/>
          <w:color w:val="000000"/>
          <w:sz w:val="24"/>
          <w:szCs w:val="24"/>
        </w:rPr>
        <w:t xml:space="preserve">are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Open,</w:t>
      </w:r>
      <w:bookmarkStart w:id="18" w:name="AEN8366"/>
      <w:bookmarkEnd w:id="18"/>
      <w:r>
        <w:rPr>
          <w:rFonts w:ascii="Times New Roman" w:eastAsia="Times New Roman" w:hAnsi="Times New Roman" w:cs="Times New Roman"/>
          <w:color w:val="000000"/>
          <w:sz w:val="24"/>
          <w:szCs w:val="24"/>
        </w:rPr>
        <w:t xml:space="preserve"> closed,</w:t>
      </w:r>
      <w:bookmarkStart w:id="19" w:name="AEN8368"/>
      <w:bookmarkEnd w:id="19"/>
      <w:r>
        <w:rPr>
          <w:rFonts w:ascii="Times New Roman" w:eastAsia="Times New Roman" w:hAnsi="Times New Roman" w:cs="Times New Roman"/>
          <w:color w:val="000000"/>
          <w:sz w:val="24"/>
          <w:szCs w:val="24"/>
        </w:rPr>
        <w:t> waiting,</w:t>
      </w:r>
      <w:bookmarkStart w:id="20" w:name="AEN8370"/>
      <w:bookmarkEnd w:id="20"/>
      <w:r>
        <w:rPr>
          <w:rFonts w:ascii="Times New Roman" w:eastAsia="Times New Roman" w:hAnsi="Times New Roman" w:cs="Times New Roman"/>
          <w:color w:val="000000"/>
          <w:sz w:val="24"/>
          <w:szCs w:val="24"/>
        </w:rPr>
        <w:t> masquerade </w:t>
      </w:r>
      <w:bookmarkStart w:id="21" w:name="AEN8372"/>
      <w:bookmarkEnd w:id="21"/>
      <w:r>
        <w:rPr>
          <w:rFonts w:ascii="Times New Roman" w:eastAsia="Times New Roman" w:hAnsi="Times New Roman" w:cs="Times New Roman"/>
          <w:color w:val="000000"/>
          <w:sz w:val="24"/>
          <w:szCs w:val="24"/>
        </w:rPr>
        <w:t>connections.</w:t>
      </w:r>
      <w:proofErr w:type="gramEnd"/>
      <w:r>
        <w:rPr>
          <w:rFonts w:ascii="Times New Roman" w:eastAsia="Times New Roman" w:hAnsi="Times New Roman" w:cs="Times New Roman"/>
          <w:color w:val="000000"/>
          <w:sz w:val="24"/>
          <w:szCs w:val="24"/>
        </w:rPr>
        <w:t xml:space="preserve"> It will also display various other things. It has many different options.</w:t>
      </w:r>
      <w:bookmarkStart w:id="22" w:name="AEN8374"/>
      <w:bookmarkEnd w:id="22"/>
    </w:p>
    <w:p w:rsidR="001D5B6E" w:rsidRDefault="001D5B6E" w:rsidP="001D5B6E">
      <w:pPr>
        <w:autoSpaceDE w:val="0"/>
        <w:autoSpaceDN w:val="0"/>
        <w:adjustRightInd w:val="0"/>
        <w:spacing w:after="0" w:line="240" w:lineRule="auto"/>
        <w:ind w:left="360"/>
        <w:rPr>
          <w:rFonts w:ascii="Times New Roman" w:hAnsi="Times New Roman" w:cs="Times New Roman"/>
          <w:sz w:val="24"/>
          <w:szCs w:val="24"/>
        </w:rPr>
      </w:pPr>
    </w:p>
    <w:p w:rsidR="0049307B" w:rsidRDefault="0049307B" w:rsidP="001D5B6E">
      <w:pPr>
        <w:autoSpaceDE w:val="0"/>
        <w:autoSpaceDN w:val="0"/>
        <w:adjustRightInd w:val="0"/>
        <w:spacing w:after="0" w:line="240" w:lineRule="auto"/>
        <w:ind w:left="360"/>
        <w:rPr>
          <w:rFonts w:ascii="Times New Roman" w:eastAsiaTheme="minorEastAsia" w:hAnsi="Times New Roman" w:cs="Times New Roman"/>
          <w:sz w:val="24"/>
          <w:szCs w:val="24"/>
        </w:rPr>
      </w:pPr>
      <w:r>
        <w:rPr>
          <w:rFonts w:ascii="Times New Roman" w:hAnsi="Times New Roman" w:cs="Times New Roman"/>
          <w:sz w:val="24"/>
          <w:szCs w:val="24"/>
        </w:rPr>
        <w:t>Syntax:</w:t>
      </w:r>
    </w:p>
    <w:p w:rsidR="0049307B" w:rsidRDefault="0049307B" w:rsidP="001D5B6E">
      <w:pPr>
        <w:autoSpaceDE w:val="0"/>
        <w:autoSpaceDN w:val="0"/>
        <w:adjustRightInd w:val="0"/>
        <w:spacing w:after="0" w:line="240" w:lineRule="auto"/>
        <w:ind w:left="360"/>
        <w:rPr>
          <w:rFonts w:ascii="Times New Roman" w:hAnsi="Times New Roman" w:cs="Times New Roman"/>
          <w:sz w:val="24"/>
          <w:szCs w:val="24"/>
        </w:rPr>
      </w:pPr>
      <w:proofErr w:type="spellStart"/>
      <w:r w:rsidRPr="001D5B6E">
        <w:rPr>
          <w:rFonts w:ascii="Times New Roman" w:hAnsi="Times New Roman" w:cs="Times New Roman"/>
          <w:b/>
          <w:i/>
          <w:sz w:val="24"/>
          <w:szCs w:val="24"/>
        </w:rPr>
        <w:t>netstat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address_family_options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|-t] [--</w:t>
      </w:r>
      <w:proofErr w:type="spellStart"/>
      <w:r>
        <w:rPr>
          <w:rFonts w:ascii="Times New Roman" w:hAnsi="Times New Roman" w:cs="Times New Roman"/>
          <w:sz w:val="24"/>
          <w:szCs w:val="24"/>
        </w:rPr>
        <w:t>udp</w:t>
      </w:r>
      <w:proofErr w:type="spellEnd"/>
      <w:r>
        <w:rPr>
          <w:rFonts w:ascii="Times New Roman" w:hAnsi="Times New Roman" w:cs="Times New Roman"/>
          <w:sz w:val="24"/>
          <w:szCs w:val="24"/>
        </w:rPr>
        <w:t xml:space="preserve">|-u] [--raw|-w] [--listening|-l] [--all|-a] [--numeric|-n] [--numeric-hosts][--numeric-ports][--numeric-ports] [--symbolic|-N] [--extend|-e[--extend|-e]] [--timers|-o] [--program|-p] [--verbose|-v] [--continuous|-c] [delay] </w:t>
      </w:r>
    </w:p>
    <w:p w:rsidR="001D5B6E" w:rsidRDefault="001D5B6E" w:rsidP="001D5B6E">
      <w:pPr>
        <w:shd w:val="clear" w:color="auto" w:fill="FFFFFF"/>
        <w:spacing w:after="0" w:line="240" w:lineRule="auto"/>
        <w:rPr>
          <w:rFonts w:ascii="Times New Roman" w:eastAsia="Times New Roman" w:hAnsi="Times New Roman" w:cs="Times New Roman"/>
          <w:b/>
          <w:color w:val="000000"/>
          <w:sz w:val="24"/>
          <w:szCs w:val="24"/>
        </w:rPr>
      </w:pPr>
    </w:p>
    <w:p w:rsidR="001D5B6E" w:rsidRDefault="001D5B6E" w:rsidP="001D5B6E">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xml:space="preserve">] </w:t>
      </w:r>
      <w:proofErr w:type="spellStart"/>
      <w:proofErr w:type="gramStart"/>
      <w:r>
        <w:rPr>
          <w:rFonts w:ascii="Times New Roman" w:eastAsia="Times New Roman" w:hAnsi="Times New Roman" w:cs="Times New Roman"/>
          <w:b/>
          <w:color w:val="000000"/>
          <w:sz w:val="24"/>
          <w:szCs w:val="24"/>
        </w:rPr>
        <w:t>ifconfig</w:t>
      </w:r>
      <w:proofErr w:type="spellEnd"/>
      <w:proofErr w:type="gramEnd"/>
      <w:r>
        <w:rPr>
          <w:rFonts w:ascii="Times New Roman" w:eastAsia="Times New Roman" w:hAnsi="Times New Roman" w:cs="Times New Roman"/>
          <w:b/>
          <w:color w:val="000000"/>
          <w:sz w:val="24"/>
          <w:szCs w:val="24"/>
        </w:rPr>
        <w:t>:</w:t>
      </w:r>
    </w:p>
    <w:p w:rsidR="001D5B6E" w:rsidRPr="001D5B6E" w:rsidRDefault="001D5B6E" w:rsidP="001D5B6E">
      <w:pPr>
        <w:shd w:val="clear" w:color="auto" w:fill="FFFFFF"/>
        <w:spacing w:after="0" w:line="240" w:lineRule="auto"/>
        <w:rPr>
          <w:rFonts w:ascii="Times New Roman" w:eastAsia="Times New Roman" w:hAnsi="Times New Roman" w:cs="Times New Roman"/>
          <w:color w:val="000000"/>
          <w:sz w:val="12"/>
          <w:szCs w:val="24"/>
        </w:rPr>
      </w:pPr>
    </w:p>
    <w:p w:rsidR="0049307B" w:rsidRDefault="001D5B6E" w:rsidP="001D5B6E">
      <w:pPr>
        <w:shd w:val="clear" w:color="auto" w:fill="FFFFFF"/>
        <w:spacing w:after="0" w:line="240" w:lineRule="auto"/>
        <w:ind w:left="360"/>
        <w:rPr>
          <w:rFonts w:ascii="Times New Roman" w:eastAsia="Times New Roman" w:hAnsi="Times New Roman" w:cs="Times New Roman"/>
          <w:color w:val="000000"/>
          <w:sz w:val="24"/>
          <w:szCs w:val="24"/>
        </w:rPr>
      </w:pPr>
      <w:r w:rsidRPr="001D5B6E">
        <w:rPr>
          <w:rFonts w:ascii="Times New Roman" w:eastAsia="Times New Roman" w:hAnsi="Times New Roman" w:cs="Times New Roman"/>
          <w:color w:val="000000"/>
          <w:sz w:val="24"/>
          <w:szCs w:val="24"/>
        </w:rPr>
        <w:t>View network configuration, it displays the current network adapter configuration. It is handy to</w:t>
      </w:r>
      <w:r>
        <w:rPr>
          <w:rFonts w:ascii="Times New Roman" w:eastAsia="Times New Roman" w:hAnsi="Times New Roman" w:cs="Times New Roman"/>
          <w:color w:val="000000"/>
          <w:sz w:val="24"/>
          <w:szCs w:val="24"/>
        </w:rPr>
        <w:t xml:space="preserve"> </w:t>
      </w:r>
      <w:r w:rsidRPr="001D5B6E">
        <w:rPr>
          <w:rFonts w:ascii="Times New Roman" w:eastAsia="Times New Roman" w:hAnsi="Times New Roman" w:cs="Times New Roman"/>
          <w:color w:val="000000"/>
          <w:sz w:val="24"/>
          <w:szCs w:val="24"/>
        </w:rPr>
        <w:t>determine if you are getting transmit (TX) or receive (RX) errors.</w:t>
      </w:r>
      <w:r w:rsidRPr="001D5B6E">
        <w:rPr>
          <w:rFonts w:ascii="Times New Roman" w:eastAsia="Times New Roman" w:hAnsi="Times New Roman" w:cs="Times New Roman"/>
          <w:color w:val="000000"/>
          <w:sz w:val="24"/>
          <w:szCs w:val="24"/>
        </w:rPr>
        <w:cr/>
      </w:r>
    </w:p>
    <w:p w:rsidR="0049307B" w:rsidRDefault="001D5B6E" w:rsidP="0049307B">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sidR="0049307B">
        <w:rPr>
          <w:rFonts w:ascii="Times New Roman" w:eastAsia="Times New Roman" w:hAnsi="Times New Roman" w:cs="Times New Roman"/>
          <w:b/>
          <w:color w:val="000000"/>
          <w:sz w:val="24"/>
          <w:szCs w:val="24"/>
        </w:rPr>
        <w:t xml:space="preserve">] </w:t>
      </w:r>
      <w:proofErr w:type="gramStart"/>
      <w:r w:rsidR="0049307B">
        <w:rPr>
          <w:rFonts w:ascii="Times New Roman" w:eastAsia="Times New Roman" w:hAnsi="Times New Roman" w:cs="Times New Roman"/>
          <w:b/>
          <w:color w:val="000000"/>
          <w:sz w:val="24"/>
          <w:szCs w:val="24"/>
        </w:rPr>
        <w:t>dig</w:t>
      </w:r>
      <w:proofErr w:type="gramEnd"/>
      <w:r w:rsidR="0049307B">
        <w:rPr>
          <w:rFonts w:ascii="Times New Roman" w:eastAsia="Times New Roman" w:hAnsi="Times New Roman" w:cs="Times New Roman"/>
          <w:b/>
          <w:color w:val="000000"/>
          <w:sz w:val="24"/>
          <w:szCs w:val="24"/>
        </w:rPr>
        <w:t>:</w:t>
      </w:r>
    </w:p>
    <w:p w:rsidR="001D5B6E" w:rsidRPr="001D5B6E" w:rsidRDefault="001D5B6E" w:rsidP="0049307B">
      <w:pPr>
        <w:shd w:val="clear" w:color="auto" w:fill="FFFFFF"/>
        <w:spacing w:after="0" w:line="240" w:lineRule="auto"/>
        <w:rPr>
          <w:rFonts w:ascii="Times New Roman" w:eastAsia="Times New Roman" w:hAnsi="Times New Roman" w:cs="Times New Roman"/>
          <w:b/>
          <w:color w:val="000000"/>
          <w:sz w:val="16"/>
          <w:szCs w:val="24"/>
        </w:rPr>
      </w:pPr>
    </w:p>
    <w:p w:rsidR="0049307B" w:rsidRDefault="0049307B" w:rsidP="001D5B6E">
      <w:pPr>
        <w:autoSpaceDE w:val="0"/>
        <w:autoSpaceDN w:val="0"/>
        <w:adjustRightInd w:val="0"/>
        <w:spacing w:after="0" w:line="240" w:lineRule="auto"/>
        <w:ind w:left="360"/>
        <w:rPr>
          <w:rFonts w:ascii="Times New Roman" w:eastAsiaTheme="minorEastAsia" w:hAnsi="Times New Roman" w:cs="Times New Roman"/>
          <w:sz w:val="24"/>
          <w:szCs w:val="24"/>
        </w:rPr>
      </w:pPr>
      <w:bookmarkStart w:id="23" w:name="AEN8380"/>
      <w:bookmarkEnd w:id="23"/>
      <w:proofErr w:type="gramStart"/>
      <w:r w:rsidRPr="00672EB6">
        <w:rPr>
          <w:rFonts w:ascii="Times New Roman" w:hAnsi="Times New Roman" w:cs="Times New Roman"/>
          <w:i/>
          <w:sz w:val="24"/>
          <w:szCs w:val="24"/>
        </w:rPr>
        <w:t>dig</w:t>
      </w:r>
      <w:proofErr w:type="gramEnd"/>
      <w:r>
        <w:rPr>
          <w:rFonts w:ascii="Times New Roman" w:hAnsi="Times New Roman" w:cs="Times New Roman"/>
          <w:sz w:val="24"/>
          <w:szCs w:val="24"/>
        </w:rPr>
        <w:t xml:space="preserve"> (domain information groper) is a flexible tool for interrogating DNS name servers. It performs DNS lookups and displays the answers that are returned from the name server(s) that were queried. Most DNS administrators use dig to troubleshoot DNS problems because of its flexibility, ease of use and clarity of output. Other lookup tools tend to have less functionality than dig. </w:t>
      </w:r>
    </w:p>
    <w:p w:rsidR="0049307B" w:rsidRDefault="0049307B" w:rsidP="001D5B6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Syntax:</w:t>
      </w:r>
    </w:p>
    <w:p w:rsidR="0049307B" w:rsidRDefault="0049307B" w:rsidP="001D5B6E">
      <w:pPr>
        <w:autoSpaceDE w:val="0"/>
        <w:autoSpaceDN w:val="0"/>
        <w:adjustRightInd w:val="0"/>
        <w:spacing w:after="0" w:line="240" w:lineRule="auto"/>
        <w:ind w:left="360"/>
        <w:rPr>
          <w:rFonts w:ascii="Times New Roman" w:hAnsi="Times New Roman" w:cs="Times New Roman"/>
          <w:sz w:val="24"/>
          <w:szCs w:val="24"/>
        </w:rPr>
      </w:pPr>
      <w:proofErr w:type="gramStart"/>
      <w:r w:rsidRPr="001D5B6E">
        <w:rPr>
          <w:rFonts w:ascii="Times New Roman" w:hAnsi="Times New Roman" w:cs="Times New Roman"/>
          <w:b/>
          <w:i/>
          <w:sz w:val="24"/>
          <w:szCs w:val="24"/>
        </w:rPr>
        <w:t>dig</w:t>
      </w:r>
      <w:proofErr w:type="gramEnd"/>
      <w:r>
        <w:rPr>
          <w:rFonts w:ascii="Times New Roman" w:hAnsi="Times New Roman" w:cs="Times New Roman"/>
          <w:sz w:val="24"/>
          <w:szCs w:val="24"/>
        </w:rPr>
        <w:t xml:space="preserve"> [@server] [-b address] [-c class] [-f filename] [-k filename] [-m] [-p port#] [-q name] [-t type] [-x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[-y [</w:t>
      </w:r>
      <w:proofErr w:type="spellStart"/>
      <w:r>
        <w:rPr>
          <w:rFonts w:ascii="Times New Roman" w:hAnsi="Times New Roman" w:cs="Times New Roman"/>
          <w:sz w:val="24"/>
          <w:szCs w:val="24"/>
        </w:rPr>
        <w:t>hmac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name:key</w:t>
      </w:r>
      <w:proofErr w:type="spellEnd"/>
      <w:r>
        <w:rPr>
          <w:rFonts w:ascii="Times New Roman" w:hAnsi="Times New Roman" w:cs="Times New Roman"/>
          <w:sz w:val="24"/>
          <w:szCs w:val="24"/>
        </w:rPr>
        <w:t>] [-4] [-6] [name] [type] [class] [</w:t>
      </w:r>
      <w:proofErr w:type="spellStart"/>
      <w:r>
        <w:rPr>
          <w:rFonts w:ascii="Times New Roman" w:hAnsi="Times New Roman" w:cs="Times New Roman"/>
          <w:sz w:val="24"/>
          <w:szCs w:val="24"/>
        </w:rPr>
        <w:t>queryopt</w:t>
      </w:r>
      <w:proofErr w:type="spellEnd"/>
      <w:r>
        <w:rPr>
          <w:rFonts w:ascii="Times New Roman" w:hAnsi="Times New Roman" w:cs="Times New Roman"/>
          <w:sz w:val="24"/>
          <w:szCs w:val="24"/>
        </w:rPr>
        <w:t>...]</w:t>
      </w:r>
    </w:p>
    <w:p w:rsidR="0049307B" w:rsidRDefault="0049307B" w:rsidP="001D5B6E">
      <w:pPr>
        <w:autoSpaceDE w:val="0"/>
        <w:autoSpaceDN w:val="0"/>
        <w:adjustRightInd w:val="0"/>
        <w:spacing w:after="0" w:line="240" w:lineRule="auto"/>
        <w:ind w:left="360"/>
        <w:rPr>
          <w:rFonts w:ascii="Times New Roman" w:hAnsi="Times New Roman" w:cs="Times New Roman"/>
          <w:sz w:val="24"/>
          <w:szCs w:val="24"/>
        </w:rPr>
      </w:pPr>
      <w:proofErr w:type="gramStart"/>
      <w:r>
        <w:rPr>
          <w:rFonts w:ascii="Times New Roman" w:hAnsi="Times New Roman" w:cs="Times New Roman"/>
          <w:sz w:val="24"/>
          <w:szCs w:val="24"/>
        </w:rPr>
        <w:t>dig</w:t>
      </w:r>
      <w:proofErr w:type="gramEnd"/>
      <w:r>
        <w:rPr>
          <w:rFonts w:ascii="Times New Roman" w:hAnsi="Times New Roman" w:cs="Times New Roman"/>
          <w:sz w:val="24"/>
          <w:szCs w:val="24"/>
        </w:rPr>
        <w:t xml:space="preserve"> [-h]</w:t>
      </w:r>
      <w:r w:rsidR="001D5B6E">
        <w:rPr>
          <w:rFonts w:ascii="Times New Roman" w:hAnsi="Times New Roman" w:cs="Times New Roman"/>
          <w:sz w:val="24"/>
          <w:szCs w:val="24"/>
        </w:rPr>
        <w:t xml:space="preserve"> </w:t>
      </w:r>
      <w:r>
        <w:rPr>
          <w:rFonts w:ascii="Times New Roman" w:hAnsi="Times New Roman" w:cs="Times New Roman"/>
          <w:sz w:val="24"/>
          <w:szCs w:val="24"/>
        </w:rPr>
        <w:t>dig [global-</w:t>
      </w:r>
      <w:proofErr w:type="spellStart"/>
      <w:r>
        <w:rPr>
          <w:rFonts w:ascii="Times New Roman" w:hAnsi="Times New Roman" w:cs="Times New Roman"/>
          <w:sz w:val="24"/>
          <w:szCs w:val="24"/>
        </w:rPr>
        <w:t>queryopt</w:t>
      </w:r>
      <w:proofErr w:type="spellEnd"/>
      <w:r>
        <w:rPr>
          <w:rFonts w:ascii="Times New Roman" w:hAnsi="Times New Roman" w:cs="Times New Roman"/>
          <w:sz w:val="24"/>
          <w:szCs w:val="24"/>
        </w:rPr>
        <w:t>...] [query...]</w:t>
      </w:r>
    </w:p>
    <w:p w:rsidR="00672EB6" w:rsidRDefault="001D5B6E" w:rsidP="00672EB6">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6</w:t>
      </w:r>
      <w:r w:rsidR="0049307B">
        <w:rPr>
          <w:rFonts w:ascii="Times New Roman" w:eastAsia="Times New Roman" w:hAnsi="Times New Roman" w:cs="Times New Roman"/>
          <w:b/>
          <w:color w:val="000000"/>
          <w:sz w:val="24"/>
          <w:szCs w:val="24"/>
        </w:rPr>
        <w:t xml:space="preserve">] </w:t>
      </w:r>
      <w:proofErr w:type="spellStart"/>
      <w:proofErr w:type="gramStart"/>
      <w:r w:rsidR="0049307B">
        <w:rPr>
          <w:rFonts w:ascii="Times New Roman" w:eastAsia="Times New Roman" w:hAnsi="Times New Roman" w:cs="Times New Roman"/>
          <w:b/>
          <w:color w:val="000000"/>
          <w:sz w:val="24"/>
          <w:szCs w:val="24"/>
        </w:rPr>
        <w:t>traceroute</w:t>
      </w:r>
      <w:proofErr w:type="gramEnd"/>
      <w:r w:rsidR="0049307B">
        <w:rPr>
          <w:rFonts w:ascii="Times New Roman" w:eastAsia="Times New Roman" w:hAnsi="Times New Roman" w:cs="Times New Roman"/>
          <w:b/>
          <w:color w:val="000000"/>
          <w:sz w:val="24"/>
          <w:szCs w:val="24"/>
        </w:rPr>
        <w:t>:</w:t>
      </w:r>
      <w:bookmarkStart w:id="24" w:name="AEN8469"/>
      <w:bookmarkEnd w:id="24"/>
      <w:proofErr w:type="spellEnd"/>
    </w:p>
    <w:p w:rsidR="00672EB6" w:rsidRPr="00672EB6" w:rsidRDefault="00672EB6" w:rsidP="00672EB6">
      <w:pPr>
        <w:shd w:val="clear" w:color="auto" w:fill="FFFFFF"/>
        <w:spacing w:after="0" w:line="240" w:lineRule="auto"/>
        <w:rPr>
          <w:rFonts w:ascii="Times New Roman" w:eastAsia="Times New Roman" w:hAnsi="Times New Roman" w:cs="Times New Roman"/>
          <w:b/>
          <w:color w:val="000000"/>
          <w:sz w:val="12"/>
          <w:szCs w:val="24"/>
        </w:rPr>
      </w:pPr>
    </w:p>
    <w:p w:rsidR="0049307B" w:rsidRPr="00672EB6" w:rsidRDefault="0049307B" w:rsidP="00672EB6">
      <w:pPr>
        <w:shd w:val="clear" w:color="auto" w:fill="FFFFFF"/>
        <w:spacing w:after="0" w:line="240" w:lineRule="auto"/>
        <w:ind w:left="360"/>
        <w:rPr>
          <w:rFonts w:ascii="Times New Roman" w:eastAsia="Times New Roman" w:hAnsi="Times New Roman" w:cs="Times New Roman"/>
          <w:b/>
          <w:color w:val="000000"/>
          <w:sz w:val="24"/>
          <w:szCs w:val="24"/>
        </w:rPr>
      </w:pPr>
      <w:proofErr w:type="spellStart"/>
      <w:proofErr w:type="gramStart"/>
      <w:r>
        <w:rPr>
          <w:rFonts w:ascii="Times New Roman" w:eastAsia="Times New Roman" w:hAnsi="Times New Roman" w:cs="Times New Roman"/>
          <w:i/>
          <w:iCs/>
          <w:color w:val="000000"/>
          <w:sz w:val="24"/>
          <w:szCs w:val="24"/>
        </w:rPr>
        <w:t>traceroute</w:t>
      </w:r>
      <w:proofErr w:type="spellEnd"/>
      <w:proofErr w:type="gramEnd"/>
      <w:r>
        <w:rPr>
          <w:rFonts w:ascii="Times New Roman" w:eastAsia="Times New Roman" w:hAnsi="Times New Roman" w:cs="Times New Roman"/>
          <w:color w:val="000000"/>
          <w:sz w:val="24"/>
          <w:szCs w:val="24"/>
        </w:rPr>
        <w:t> will show </w:t>
      </w:r>
      <w:bookmarkStart w:id="25" w:name="AEN8472"/>
      <w:bookmarkEnd w:id="25"/>
      <w:r>
        <w:rPr>
          <w:rFonts w:ascii="Times New Roman" w:eastAsia="Times New Roman" w:hAnsi="Times New Roman" w:cs="Times New Roman"/>
          <w:color w:val="000000"/>
          <w:sz w:val="24"/>
          <w:szCs w:val="24"/>
        </w:rPr>
        <w:t>the route </w:t>
      </w:r>
      <w:bookmarkStart w:id="26" w:name="AEN8474"/>
      <w:bookmarkEnd w:id="26"/>
      <w:r>
        <w:rPr>
          <w:rFonts w:ascii="Times New Roman" w:eastAsia="Times New Roman" w:hAnsi="Times New Roman" w:cs="Times New Roman"/>
          <w:color w:val="000000"/>
          <w:sz w:val="24"/>
          <w:szCs w:val="24"/>
        </w:rPr>
        <w:t>of a packet.</w:t>
      </w:r>
      <w:bookmarkStart w:id="27" w:name="AEN8476"/>
      <w:bookmarkEnd w:id="27"/>
      <w:r>
        <w:rPr>
          <w:rFonts w:ascii="Times New Roman" w:eastAsia="Times New Roman" w:hAnsi="Times New Roman" w:cs="Times New Roman"/>
          <w:color w:val="000000"/>
          <w:sz w:val="24"/>
          <w:szCs w:val="24"/>
        </w:rPr>
        <w:t> It attempts </w:t>
      </w:r>
      <w:bookmarkStart w:id="28" w:name="AEN8478"/>
      <w:bookmarkEnd w:id="28"/>
      <w:r>
        <w:rPr>
          <w:rFonts w:ascii="Times New Roman" w:eastAsia="Times New Roman" w:hAnsi="Times New Roman" w:cs="Times New Roman"/>
          <w:color w:val="000000"/>
          <w:sz w:val="24"/>
          <w:szCs w:val="24"/>
        </w:rPr>
        <w:t>to list </w:t>
      </w:r>
      <w:bookmarkStart w:id="29" w:name="AEN8480"/>
      <w:bookmarkEnd w:id="29"/>
      <w:r>
        <w:rPr>
          <w:rFonts w:ascii="Times New Roman" w:eastAsia="Times New Roman" w:hAnsi="Times New Roman" w:cs="Times New Roman"/>
          <w:color w:val="000000"/>
          <w:sz w:val="24"/>
          <w:szCs w:val="24"/>
        </w:rPr>
        <w:t>the series </w:t>
      </w:r>
      <w:bookmarkStart w:id="30" w:name="AEN8482"/>
      <w:bookmarkEnd w:id="30"/>
      <w:r>
        <w:rPr>
          <w:rFonts w:ascii="Times New Roman" w:eastAsia="Times New Roman" w:hAnsi="Times New Roman" w:cs="Times New Roman"/>
          <w:color w:val="000000"/>
          <w:sz w:val="24"/>
          <w:szCs w:val="24"/>
        </w:rPr>
        <w:t>of hosts </w:t>
      </w:r>
      <w:bookmarkStart w:id="31" w:name="AEN8484"/>
      <w:bookmarkEnd w:id="31"/>
      <w:r>
        <w:rPr>
          <w:rFonts w:ascii="Times New Roman" w:eastAsia="Times New Roman" w:hAnsi="Times New Roman" w:cs="Times New Roman"/>
          <w:color w:val="000000"/>
          <w:sz w:val="24"/>
          <w:szCs w:val="24"/>
        </w:rPr>
        <w:t>through which </w:t>
      </w:r>
      <w:bookmarkStart w:id="32" w:name="AEN8486"/>
      <w:bookmarkEnd w:id="32"/>
      <w:r>
        <w:rPr>
          <w:rFonts w:ascii="Times New Roman" w:eastAsia="Times New Roman" w:hAnsi="Times New Roman" w:cs="Times New Roman"/>
          <w:color w:val="000000"/>
          <w:sz w:val="24"/>
          <w:szCs w:val="24"/>
        </w:rPr>
        <w:t>your packets </w:t>
      </w:r>
      <w:bookmarkStart w:id="33" w:name="AEN8488"/>
      <w:bookmarkEnd w:id="33"/>
      <w:r>
        <w:rPr>
          <w:rFonts w:ascii="Times New Roman" w:eastAsia="Times New Roman" w:hAnsi="Times New Roman" w:cs="Times New Roman"/>
          <w:color w:val="000000"/>
          <w:sz w:val="24"/>
          <w:szCs w:val="24"/>
        </w:rPr>
        <w:t>travel</w:t>
      </w:r>
      <w:bookmarkStart w:id="34" w:name="AEN8490"/>
      <w:bookmarkEnd w:id="34"/>
      <w:r>
        <w:rPr>
          <w:rFonts w:ascii="Times New Roman" w:eastAsia="Times New Roman" w:hAnsi="Times New Roman" w:cs="Times New Roman"/>
          <w:color w:val="000000"/>
          <w:sz w:val="24"/>
          <w:szCs w:val="24"/>
        </w:rPr>
        <w:t> on their way to a given destination.</w:t>
      </w:r>
      <w:bookmarkStart w:id="35" w:name="AEN8492"/>
      <w:bookmarkEnd w:id="35"/>
      <w:r>
        <w:rPr>
          <w:rFonts w:ascii="Times New Roman" w:eastAsia="Times New Roman" w:hAnsi="Times New Roman" w:cs="Times New Roman"/>
          <w:color w:val="000000"/>
          <w:sz w:val="24"/>
          <w:szCs w:val="24"/>
        </w:rPr>
        <w:t> Also have a look at </w:t>
      </w:r>
      <w:proofErr w:type="spellStart"/>
      <w:r>
        <w:rPr>
          <w:rFonts w:ascii="Times New Roman" w:eastAsia="Times New Roman" w:hAnsi="Times New Roman" w:cs="Times New Roman"/>
          <w:i/>
          <w:iCs/>
          <w:color w:val="000000"/>
          <w:sz w:val="24"/>
          <w:szCs w:val="24"/>
        </w:rPr>
        <w:t>xtraceroute</w:t>
      </w:r>
      <w:proofErr w:type="spellEnd"/>
      <w:r>
        <w:rPr>
          <w:rFonts w:ascii="Times New Roman" w:eastAsia="Times New Roman" w:hAnsi="Times New Roman" w:cs="Times New Roman"/>
          <w:color w:val="000000"/>
          <w:sz w:val="24"/>
          <w:szCs w:val="24"/>
        </w:rPr>
        <w:t xml:space="preserve"> (one of </w:t>
      </w:r>
      <w:proofErr w:type="spellStart"/>
      <w:r>
        <w:rPr>
          <w:rFonts w:ascii="Times New Roman" w:eastAsia="Times New Roman" w:hAnsi="Times New Roman" w:cs="Times New Roman"/>
          <w:color w:val="000000"/>
          <w:sz w:val="24"/>
          <w:szCs w:val="24"/>
        </w:rPr>
        <w:t>several</w:t>
      </w:r>
      <w:bookmarkStart w:id="36" w:name="AEN8495"/>
      <w:bookmarkEnd w:id="36"/>
      <w:r>
        <w:rPr>
          <w:rFonts w:ascii="Times New Roman" w:eastAsia="Times New Roman" w:hAnsi="Times New Roman" w:cs="Times New Roman"/>
          <w:color w:val="000000"/>
          <w:sz w:val="24"/>
          <w:szCs w:val="24"/>
        </w:rPr>
        <w:t>graphical</w:t>
      </w:r>
      <w:proofErr w:type="spellEnd"/>
      <w:r>
        <w:rPr>
          <w:rFonts w:ascii="Times New Roman" w:eastAsia="Times New Roman" w:hAnsi="Times New Roman" w:cs="Times New Roman"/>
          <w:color w:val="000000"/>
          <w:sz w:val="24"/>
          <w:szCs w:val="24"/>
        </w:rPr>
        <w:t> </w:t>
      </w:r>
      <w:bookmarkStart w:id="37" w:name="AEN8497"/>
      <w:bookmarkEnd w:id="37"/>
      <w:r>
        <w:rPr>
          <w:rFonts w:ascii="Times New Roman" w:eastAsia="Times New Roman" w:hAnsi="Times New Roman" w:cs="Times New Roman"/>
          <w:color w:val="000000"/>
          <w:sz w:val="24"/>
          <w:szCs w:val="24"/>
        </w:rPr>
        <w:t>equivalents of this program).</w:t>
      </w:r>
    </w:p>
    <w:p w:rsidR="00672EB6" w:rsidRDefault="00672EB6" w:rsidP="00672EB6">
      <w:pPr>
        <w:shd w:val="clear" w:color="auto" w:fill="FFFFFF"/>
        <w:spacing w:after="0" w:line="240" w:lineRule="auto"/>
        <w:ind w:left="360"/>
        <w:rPr>
          <w:rFonts w:ascii="Times New Roman" w:eastAsia="Times New Roman" w:hAnsi="Times New Roman" w:cs="Times New Roman"/>
          <w:color w:val="000000"/>
          <w:sz w:val="24"/>
          <w:szCs w:val="24"/>
        </w:rPr>
      </w:pPr>
    </w:p>
    <w:p w:rsidR="00672EB6" w:rsidRDefault="00672EB6" w:rsidP="00672EB6">
      <w:pPr>
        <w:shd w:val="clear" w:color="auto" w:fill="FFFFFF"/>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w:t>
      </w:r>
      <w:r w:rsidR="0049307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49307B" w:rsidRDefault="0049307B" w:rsidP="00672EB6">
      <w:pPr>
        <w:shd w:val="clear" w:color="auto" w:fill="FFFFFF"/>
        <w:spacing w:after="0" w:line="240" w:lineRule="auto"/>
        <w:ind w:left="360"/>
        <w:rPr>
          <w:rFonts w:ascii="Times New Roman" w:eastAsia="Times New Roman" w:hAnsi="Times New Roman" w:cs="Times New Roman"/>
          <w:color w:val="000000"/>
          <w:sz w:val="24"/>
          <w:szCs w:val="24"/>
        </w:rPr>
      </w:pPr>
      <w:proofErr w:type="spellStart"/>
      <w:proofErr w:type="gramStart"/>
      <w:r w:rsidRPr="00672EB6">
        <w:rPr>
          <w:rFonts w:ascii="Times New Roman" w:eastAsia="Times New Roman" w:hAnsi="Times New Roman" w:cs="Times New Roman"/>
          <w:b/>
          <w:i/>
          <w:color w:val="000000"/>
          <w:sz w:val="24"/>
          <w:szCs w:val="24"/>
        </w:rPr>
        <w:t>traceroute</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machine_name_or_ip</w:t>
      </w:r>
      <w:proofErr w:type="spellEnd"/>
    </w:p>
    <w:p w:rsidR="00672EB6" w:rsidRDefault="00672EB6" w:rsidP="0049307B">
      <w:pPr>
        <w:shd w:val="clear" w:color="auto" w:fill="FFFFFF"/>
        <w:spacing w:line="240" w:lineRule="auto"/>
        <w:rPr>
          <w:rFonts w:ascii="Times New Roman" w:hAnsi="Times New Roman" w:cs="Times New Roman"/>
          <w:b/>
          <w:sz w:val="24"/>
          <w:szCs w:val="24"/>
        </w:rPr>
      </w:pPr>
    </w:p>
    <w:p w:rsidR="00672EB6" w:rsidRDefault="00672EB6" w:rsidP="00672EB6">
      <w:pPr>
        <w:shd w:val="clear" w:color="auto" w:fill="FFFFFF"/>
        <w:spacing w:after="0" w:line="240" w:lineRule="auto"/>
        <w:rPr>
          <w:rFonts w:ascii="Times New Roman" w:eastAsia="Times New Roman" w:hAnsi="Times New Roman" w:cs="Times New Roman"/>
          <w:b/>
          <w:color w:val="000000"/>
          <w:sz w:val="24"/>
          <w:szCs w:val="24"/>
        </w:rPr>
      </w:pPr>
      <w:r>
        <w:rPr>
          <w:rFonts w:ascii="Times New Roman" w:hAnsi="Times New Roman" w:cs="Times New Roman"/>
          <w:b/>
          <w:sz w:val="24"/>
          <w:szCs w:val="24"/>
        </w:rPr>
        <w:t>7</w:t>
      </w:r>
      <w:r w:rsidR="0049307B">
        <w:rPr>
          <w:rFonts w:ascii="Times New Roman" w:hAnsi="Times New Roman" w:cs="Times New Roman"/>
          <w:b/>
          <w:sz w:val="24"/>
          <w:szCs w:val="24"/>
        </w:rPr>
        <w:t xml:space="preserve">] </w:t>
      </w:r>
      <w:proofErr w:type="gramStart"/>
      <w:r w:rsidR="0049307B">
        <w:rPr>
          <w:rFonts w:ascii="Times New Roman" w:eastAsia="Times New Roman" w:hAnsi="Times New Roman" w:cs="Times New Roman"/>
          <w:b/>
          <w:color w:val="000000"/>
          <w:sz w:val="24"/>
          <w:szCs w:val="24"/>
        </w:rPr>
        <w:t>host</w:t>
      </w:r>
      <w:proofErr w:type="gramEnd"/>
      <w:r w:rsidR="0049307B">
        <w:rPr>
          <w:rFonts w:ascii="Times New Roman" w:eastAsia="Times New Roman" w:hAnsi="Times New Roman" w:cs="Times New Roman"/>
          <w:b/>
          <w:color w:val="000000"/>
          <w:sz w:val="24"/>
          <w:szCs w:val="24"/>
        </w:rPr>
        <w:t>:</w:t>
      </w:r>
      <w:bookmarkStart w:id="38" w:name="AEN8769"/>
      <w:bookmarkEnd w:id="38"/>
    </w:p>
    <w:p w:rsidR="00672EB6" w:rsidRPr="00672EB6" w:rsidRDefault="00672EB6" w:rsidP="00672EB6">
      <w:pPr>
        <w:shd w:val="clear" w:color="auto" w:fill="FFFFFF"/>
        <w:spacing w:after="0" w:line="240" w:lineRule="auto"/>
        <w:rPr>
          <w:rFonts w:ascii="Times New Roman" w:eastAsia="Times New Roman" w:hAnsi="Times New Roman" w:cs="Times New Roman"/>
          <w:b/>
          <w:color w:val="000000"/>
          <w:sz w:val="14"/>
          <w:szCs w:val="24"/>
        </w:rPr>
      </w:pPr>
    </w:p>
    <w:p w:rsidR="00672EB6" w:rsidRDefault="0049307B" w:rsidP="00672EB6">
      <w:pPr>
        <w:shd w:val="clear" w:color="auto" w:fill="FFFFFF"/>
        <w:spacing w:after="0" w:line="240" w:lineRule="auto"/>
        <w:ind w:left="3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Performs a simple lookup </w:t>
      </w:r>
      <w:bookmarkStart w:id="39" w:name="AEN8771"/>
      <w:bookmarkEnd w:id="39"/>
      <w:r>
        <w:rPr>
          <w:rFonts w:ascii="Times New Roman" w:eastAsia="Times New Roman" w:hAnsi="Times New Roman" w:cs="Times New Roman"/>
          <w:color w:val="000000"/>
          <w:sz w:val="24"/>
          <w:szCs w:val="24"/>
        </w:rPr>
        <w:t>of an internet </w:t>
      </w:r>
      <w:bookmarkStart w:id="40" w:name="AEN8773"/>
      <w:bookmarkEnd w:id="40"/>
      <w:r>
        <w:rPr>
          <w:rFonts w:ascii="Times New Roman" w:eastAsia="Times New Roman" w:hAnsi="Times New Roman" w:cs="Times New Roman"/>
          <w:color w:val="000000"/>
          <w:sz w:val="24"/>
          <w:szCs w:val="24"/>
        </w:rPr>
        <w:t>address (using the Domain Name System, DNS).</w:t>
      </w:r>
      <w:proofErr w:type="gramEnd"/>
      <w:r>
        <w:rPr>
          <w:rFonts w:ascii="Times New Roman" w:eastAsia="Times New Roman" w:hAnsi="Times New Roman" w:cs="Times New Roman"/>
          <w:color w:val="000000"/>
          <w:sz w:val="24"/>
          <w:szCs w:val="24"/>
        </w:rPr>
        <w:t xml:space="preserve"> </w:t>
      </w:r>
    </w:p>
    <w:p w:rsidR="00672EB6" w:rsidRDefault="00672EB6" w:rsidP="00672EB6">
      <w:pPr>
        <w:shd w:val="clear" w:color="auto" w:fill="FFFFFF"/>
        <w:spacing w:after="0" w:line="240" w:lineRule="auto"/>
        <w:ind w:left="360"/>
        <w:rPr>
          <w:rFonts w:ascii="Times New Roman" w:eastAsia="Times New Roman" w:hAnsi="Times New Roman" w:cs="Times New Roman"/>
          <w:color w:val="000000"/>
          <w:sz w:val="24"/>
          <w:szCs w:val="24"/>
        </w:rPr>
      </w:pPr>
    </w:p>
    <w:p w:rsidR="0049307B" w:rsidRDefault="00672EB6" w:rsidP="00672EB6">
      <w:pPr>
        <w:shd w:val="clear" w:color="auto" w:fill="FFFFFF"/>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w:t>
      </w:r>
    </w:p>
    <w:p w:rsidR="0049307B" w:rsidRDefault="0049307B" w:rsidP="00672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proofErr w:type="gramStart"/>
      <w:r w:rsidRPr="00672EB6">
        <w:rPr>
          <w:rFonts w:ascii="Times New Roman" w:eastAsia="Times New Roman" w:hAnsi="Times New Roman" w:cs="Times New Roman"/>
          <w:b/>
          <w:i/>
          <w:color w:val="000000"/>
          <w:sz w:val="24"/>
          <w:szCs w:val="24"/>
        </w:rPr>
        <w:t>host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ip_address</w:t>
      </w:r>
      <w:proofErr w:type="spellEnd"/>
    </w:p>
    <w:p w:rsidR="0049307B" w:rsidRDefault="0049307B" w:rsidP="00672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or</w:t>
      </w:r>
      <w:proofErr w:type="gramEnd"/>
    </w:p>
    <w:p w:rsidR="0049307B" w:rsidRDefault="0049307B" w:rsidP="00672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proofErr w:type="gramStart"/>
      <w:r w:rsidRPr="00672EB6">
        <w:rPr>
          <w:rFonts w:ascii="Times New Roman" w:eastAsia="Times New Roman" w:hAnsi="Times New Roman" w:cs="Times New Roman"/>
          <w:b/>
          <w:i/>
          <w:color w:val="000000"/>
          <w:sz w:val="24"/>
          <w:szCs w:val="24"/>
        </w:rPr>
        <w:t>host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domain_name</w:t>
      </w:r>
      <w:proofErr w:type="spellEnd"/>
    </w:p>
    <w:p w:rsidR="0049307B" w:rsidRDefault="0049307B" w:rsidP="0049307B">
      <w:pPr>
        <w:shd w:val="clear" w:color="auto" w:fill="FFFFFF"/>
        <w:spacing w:after="0" w:line="240" w:lineRule="auto"/>
        <w:rPr>
          <w:rFonts w:ascii="Times New Roman" w:eastAsia="Times New Roman" w:hAnsi="Times New Roman" w:cs="Times New Roman"/>
          <w:color w:val="000000"/>
          <w:sz w:val="24"/>
          <w:szCs w:val="24"/>
        </w:rPr>
      </w:pPr>
    </w:p>
    <w:p w:rsidR="0049307B" w:rsidRDefault="00672EB6" w:rsidP="0049307B">
      <w:pPr>
        <w:shd w:val="clear" w:color="auto" w:fill="FFFFFF"/>
        <w:spacing w:after="0" w:line="240" w:lineRule="auto"/>
        <w:rPr>
          <w:rFonts w:ascii="Times New Roman" w:hAnsi="Times New Roman" w:cs="Times New Roman"/>
          <w:b/>
          <w:iCs/>
          <w:color w:val="000000"/>
          <w:sz w:val="24"/>
          <w:szCs w:val="24"/>
        </w:rPr>
      </w:pPr>
      <w:r>
        <w:rPr>
          <w:rFonts w:ascii="Times New Roman" w:eastAsia="Times New Roman" w:hAnsi="Times New Roman" w:cs="Times New Roman"/>
          <w:b/>
          <w:color w:val="000000"/>
          <w:sz w:val="24"/>
          <w:szCs w:val="24"/>
        </w:rPr>
        <w:t>8</w:t>
      </w:r>
      <w:r w:rsidR="0049307B">
        <w:rPr>
          <w:rFonts w:ascii="Times New Roman" w:eastAsia="Times New Roman" w:hAnsi="Times New Roman" w:cs="Times New Roman"/>
          <w:b/>
          <w:color w:val="000000"/>
          <w:sz w:val="24"/>
          <w:szCs w:val="24"/>
        </w:rPr>
        <w:t xml:space="preserve">] </w:t>
      </w:r>
      <w:proofErr w:type="spellStart"/>
      <w:r w:rsidRPr="008A5292">
        <w:rPr>
          <w:rFonts w:ascii="Times New Roman" w:hAnsi="Times New Roman" w:cs="Times New Roman"/>
          <w:b/>
          <w:iCs/>
          <w:color w:val="000000"/>
          <w:sz w:val="24"/>
          <w:szCs w:val="24"/>
        </w:rPr>
        <w:t>Tcpdumb</w:t>
      </w:r>
      <w:proofErr w:type="spellEnd"/>
      <w:r w:rsidRPr="008A5292">
        <w:rPr>
          <w:rFonts w:ascii="Times New Roman" w:hAnsi="Times New Roman" w:cs="Times New Roman"/>
          <w:b/>
          <w:iCs/>
          <w:color w:val="000000"/>
          <w:sz w:val="24"/>
          <w:szCs w:val="24"/>
        </w:rPr>
        <w:t>:</w:t>
      </w:r>
    </w:p>
    <w:p w:rsidR="00672EB6" w:rsidRPr="00672EB6" w:rsidRDefault="00672EB6" w:rsidP="00672EB6">
      <w:pPr>
        <w:autoSpaceDE w:val="0"/>
        <w:autoSpaceDN w:val="0"/>
        <w:adjustRightInd w:val="0"/>
        <w:spacing w:after="0" w:line="240" w:lineRule="auto"/>
        <w:jc w:val="both"/>
        <w:rPr>
          <w:rFonts w:ascii="Times New Roman" w:eastAsiaTheme="minorEastAsia" w:hAnsi="Times New Roman" w:cs="Times New Roman"/>
          <w:sz w:val="14"/>
          <w:szCs w:val="24"/>
          <w:lang w:eastAsia="en-IN"/>
        </w:rPr>
      </w:pPr>
    </w:p>
    <w:p w:rsidR="00672EB6" w:rsidRDefault="00672EB6" w:rsidP="00672EB6">
      <w:pPr>
        <w:autoSpaceDE w:val="0"/>
        <w:autoSpaceDN w:val="0"/>
        <w:adjustRightInd w:val="0"/>
        <w:spacing w:after="0" w:line="240" w:lineRule="auto"/>
        <w:ind w:left="360"/>
        <w:jc w:val="both"/>
        <w:rPr>
          <w:rFonts w:ascii="Times New Roman" w:eastAsiaTheme="minorEastAsia" w:hAnsi="Times New Roman" w:cs="Times New Roman"/>
          <w:sz w:val="24"/>
          <w:szCs w:val="24"/>
          <w:lang w:eastAsia="en-IN"/>
        </w:rPr>
      </w:pPr>
      <w:r w:rsidRPr="008A5292">
        <w:rPr>
          <w:rFonts w:ascii="Times New Roman" w:eastAsiaTheme="minorEastAsia" w:hAnsi="Times New Roman" w:cs="Times New Roman"/>
          <w:sz w:val="24"/>
          <w:szCs w:val="24"/>
          <w:lang w:eastAsia="en-IN"/>
        </w:rPr>
        <w:t>This is a sniffer, a program that captures packets off a network interface and interprets them for you. It understands all basic internet protocols, and can be used to save entire packets for later inspection.</w:t>
      </w:r>
    </w:p>
    <w:p w:rsidR="00672EB6" w:rsidRPr="008A5292" w:rsidRDefault="00672EB6" w:rsidP="00672EB6">
      <w:pPr>
        <w:autoSpaceDE w:val="0"/>
        <w:autoSpaceDN w:val="0"/>
        <w:adjustRightInd w:val="0"/>
        <w:spacing w:after="0" w:line="240" w:lineRule="auto"/>
        <w:ind w:left="360"/>
        <w:jc w:val="both"/>
        <w:rPr>
          <w:rFonts w:ascii="Times New Roman" w:eastAsiaTheme="minorEastAsia" w:hAnsi="Times New Roman" w:cs="Times New Roman"/>
          <w:sz w:val="24"/>
          <w:szCs w:val="24"/>
          <w:lang w:eastAsia="en-IN"/>
        </w:rPr>
      </w:pPr>
    </w:p>
    <w:p w:rsidR="00672EB6" w:rsidRPr="00672EB6" w:rsidRDefault="00672EB6" w:rsidP="00672EB6">
      <w:pPr>
        <w:autoSpaceDE w:val="0"/>
        <w:autoSpaceDN w:val="0"/>
        <w:adjustRightInd w:val="0"/>
        <w:spacing w:after="0" w:line="240" w:lineRule="auto"/>
        <w:ind w:left="360"/>
        <w:jc w:val="both"/>
        <w:rPr>
          <w:rFonts w:ascii="Times New Roman" w:eastAsiaTheme="minorEastAsia" w:hAnsi="Times New Roman" w:cs="Times New Roman"/>
          <w:sz w:val="24"/>
          <w:szCs w:val="24"/>
          <w:lang w:eastAsia="en-IN"/>
        </w:rPr>
      </w:pPr>
      <w:r>
        <w:rPr>
          <w:rFonts w:ascii="Times New Roman" w:eastAsiaTheme="minorEastAsia" w:hAnsi="Times New Roman" w:cs="Times New Roman"/>
          <w:sz w:val="24"/>
          <w:szCs w:val="24"/>
          <w:lang w:eastAsia="en-IN"/>
        </w:rPr>
        <w:t>Syntax:</w:t>
      </w: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proofErr w:type="gramStart"/>
      <w:r w:rsidRPr="008A5292">
        <w:rPr>
          <w:rFonts w:ascii="Times New Roman" w:hAnsi="Times New Roman" w:cs="Times New Roman"/>
          <w:sz w:val="24"/>
          <w:szCs w:val="24"/>
        </w:rPr>
        <w:t>using</w:t>
      </w:r>
      <w:proofErr w:type="gramEnd"/>
      <w:r w:rsidRPr="008A5292">
        <w:rPr>
          <w:rFonts w:ascii="Times New Roman" w:hAnsi="Times New Roman" w:cs="Times New Roman"/>
          <w:sz w:val="24"/>
          <w:szCs w:val="24"/>
        </w:rPr>
        <w:t xml:space="preserve"> -c option, you can capture specified number of packets. The below example will only capture 6 packets.</w:t>
      </w: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r w:rsidRPr="008A5292">
        <w:rPr>
          <w:rFonts w:ascii="Times New Roman" w:hAnsi="Times New Roman" w:cs="Times New Roman"/>
          <w:sz w:val="24"/>
          <w:szCs w:val="24"/>
        </w:rPr>
        <w:t xml:space="preserve"># </w:t>
      </w:r>
      <w:proofErr w:type="spellStart"/>
      <w:proofErr w:type="gramStart"/>
      <w:r w:rsidRPr="00672EB6">
        <w:rPr>
          <w:rFonts w:ascii="Times New Roman" w:hAnsi="Times New Roman" w:cs="Times New Roman"/>
          <w:b/>
          <w:i/>
          <w:sz w:val="24"/>
          <w:szCs w:val="24"/>
        </w:rPr>
        <w:t>tcpdump</w:t>
      </w:r>
      <w:proofErr w:type="spellEnd"/>
      <w:proofErr w:type="gramEnd"/>
      <w:r w:rsidRPr="008A5292">
        <w:rPr>
          <w:rFonts w:ascii="Times New Roman" w:hAnsi="Times New Roman" w:cs="Times New Roman"/>
          <w:sz w:val="24"/>
          <w:szCs w:val="24"/>
        </w:rPr>
        <w:t xml:space="preserve"> -c 5 -i eth0</w:t>
      </w: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r w:rsidRPr="008A5292">
        <w:rPr>
          <w:rFonts w:ascii="Times New Roman" w:hAnsi="Times New Roman" w:cs="Times New Roman"/>
          <w:sz w:val="24"/>
          <w:szCs w:val="24"/>
        </w:rPr>
        <w:t xml:space="preserve">The below </w:t>
      </w:r>
      <w:proofErr w:type="spellStart"/>
      <w:r w:rsidRPr="008A5292">
        <w:rPr>
          <w:rFonts w:ascii="Times New Roman" w:hAnsi="Times New Roman" w:cs="Times New Roman"/>
          <w:sz w:val="24"/>
          <w:szCs w:val="24"/>
        </w:rPr>
        <w:t>tcpdump</w:t>
      </w:r>
      <w:proofErr w:type="spellEnd"/>
      <w:r w:rsidRPr="008A5292">
        <w:rPr>
          <w:rFonts w:ascii="Times New Roman" w:hAnsi="Times New Roman" w:cs="Times New Roman"/>
          <w:sz w:val="24"/>
          <w:szCs w:val="24"/>
        </w:rPr>
        <w:t xml:space="preserve"> command with option -A displays the package in ASCII format. It is a character-encoding scheme format.</w:t>
      </w:r>
    </w:p>
    <w:p w:rsidR="00672EB6"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r w:rsidRPr="00672EB6">
        <w:rPr>
          <w:rFonts w:ascii="Times New Roman" w:hAnsi="Times New Roman" w:cs="Times New Roman"/>
          <w:b/>
          <w:i/>
          <w:sz w:val="24"/>
          <w:szCs w:val="24"/>
        </w:rPr>
        <w:t xml:space="preserve"># </w:t>
      </w:r>
      <w:proofErr w:type="spellStart"/>
      <w:proofErr w:type="gramStart"/>
      <w:r w:rsidRPr="00672EB6">
        <w:rPr>
          <w:rFonts w:ascii="Times New Roman" w:hAnsi="Times New Roman" w:cs="Times New Roman"/>
          <w:b/>
          <w:i/>
          <w:sz w:val="24"/>
          <w:szCs w:val="24"/>
        </w:rPr>
        <w:t>tcpdump</w:t>
      </w:r>
      <w:proofErr w:type="spellEnd"/>
      <w:proofErr w:type="gramEnd"/>
      <w:r w:rsidRPr="008A5292">
        <w:rPr>
          <w:rFonts w:ascii="Times New Roman" w:hAnsi="Times New Roman" w:cs="Times New Roman"/>
          <w:sz w:val="24"/>
          <w:szCs w:val="24"/>
        </w:rPr>
        <w:t xml:space="preserve"> -A -i eth0</w:t>
      </w:r>
    </w:p>
    <w:p w:rsidR="00672EB6"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p>
    <w:p w:rsidR="00672EB6"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r w:rsidRPr="008A5292">
        <w:rPr>
          <w:rFonts w:ascii="Times New Roman" w:hAnsi="Times New Roman" w:cs="Times New Roman"/>
          <w:sz w:val="24"/>
          <w:szCs w:val="24"/>
        </w:rPr>
        <w:t>To list number of available interfaces on the system, run the following command with -D option.</w:t>
      </w: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r w:rsidRPr="00672EB6">
        <w:rPr>
          <w:rFonts w:ascii="Times New Roman" w:hAnsi="Times New Roman" w:cs="Times New Roman"/>
          <w:b/>
          <w:i/>
          <w:sz w:val="24"/>
          <w:szCs w:val="24"/>
        </w:rPr>
        <w:t xml:space="preserve"># </w:t>
      </w:r>
      <w:proofErr w:type="spellStart"/>
      <w:proofErr w:type="gramStart"/>
      <w:r w:rsidRPr="00672EB6">
        <w:rPr>
          <w:rFonts w:ascii="Times New Roman" w:hAnsi="Times New Roman" w:cs="Times New Roman"/>
          <w:b/>
          <w:i/>
          <w:sz w:val="24"/>
          <w:szCs w:val="24"/>
        </w:rPr>
        <w:t>tcpdump</w:t>
      </w:r>
      <w:proofErr w:type="spellEnd"/>
      <w:proofErr w:type="gramEnd"/>
      <w:r w:rsidRPr="008A5292">
        <w:rPr>
          <w:rFonts w:ascii="Times New Roman" w:hAnsi="Times New Roman" w:cs="Times New Roman"/>
          <w:sz w:val="24"/>
          <w:szCs w:val="24"/>
        </w:rPr>
        <w:t xml:space="preserve"> -D</w:t>
      </w: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r w:rsidRPr="008A5292">
        <w:rPr>
          <w:rFonts w:ascii="Times New Roman" w:hAnsi="Times New Roman" w:cs="Times New Roman"/>
          <w:sz w:val="24"/>
          <w:szCs w:val="24"/>
        </w:rPr>
        <w:t xml:space="preserve">The following </w:t>
      </w:r>
      <w:proofErr w:type="gramStart"/>
      <w:r w:rsidRPr="008A5292">
        <w:rPr>
          <w:rFonts w:ascii="Times New Roman" w:hAnsi="Times New Roman" w:cs="Times New Roman"/>
          <w:sz w:val="24"/>
          <w:szCs w:val="24"/>
        </w:rPr>
        <w:t>command with option -XX capture</w:t>
      </w:r>
      <w:proofErr w:type="gramEnd"/>
      <w:r w:rsidRPr="008A5292">
        <w:rPr>
          <w:rFonts w:ascii="Times New Roman" w:hAnsi="Times New Roman" w:cs="Times New Roman"/>
          <w:sz w:val="24"/>
          <w:szCs w:val="24"/>
        </w:rPr>
        <w:t xml:space="preserve"> the data of each packet, including its link level header in HEX and ASCII format.</w:t>
      </w: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p>
    <w:p w:rsidR="00672EB6"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r w:rsidRPr="008A5292">
        <w:rPr>
          <w:rFonts w:ascii="Times New Roman" w:hAnsi="Times New Roman" w:cs="Times New Roman"/>
          <w:sz w:val="24"/>
          <w:szCs w:val="24"/>
        </w:rPr>
        <w:t xml:space="preserve"># </w:t>
      </w:r>
      <w:proofErr w:type="spellStart"/>
      <w:proofErr w:type="gramStart"/>
      <w:r w:rsidRPr="00672EB6">
        <w:rPr>
          <w:rFonts w:ascii="Times New Roman" w:hAnsi="Times New Roman" w:cs="Times New Roman"/>
          <w:b/>
          <w:i/>
          <w:sz w:val="24"/>
          <w:szCs w:val="24"/>
        </w:rPr>
        <w:t>tcpdump</w:t>
      </w:r>
      <w:proofErr w:type="spellEnd"/>
      <w:proofErr w:type="gramEnd"/>
      <w:r w:rsidRPr="008A5292">
        <w:rPr>
          <w:rFonts w:ascii="Times New Roman" w:hAnsi="Times New Roman" w:cs="Times New Roman"/>
          <w:sz w:val="24"/>
          <w:szCs w:val="24"/>
        </w:rPr>
        <w:t xml:space="preserve"> -XX -i eth0</w:t>
      </w:r>
    </w:p>
    <w:p w:rsidR="00672EB6" w:rsidRDefault="00672EB6" w:rsidP="00672EB6">
      <w:pPr>
        <w:shd w:val="clear" w:color="auto" w:fill="FFFFFF"/>
        <w:spacing w:after="0" w:line="240" w:lineRule="auto"/>
        <w:rPr>
          <w:rFonts w:ascii="Times New Roman" w:hAnsi="Times New Roman" w:cs="Times New Roman"/>
          <w:b/>
          <w:sz w:val="24"/>
          <w:szCs w:val="24"/>
        </w:rPr>
      </w:pPr>
    </w:p>
    <w:p w:rsidR="00672EB6" w:rsidRDefault="00672EB6" w:rsidP="00672EB6">
      <w:pPr>
        <w:shd w:val="clear" w:color="auto" w:fill="FFFFFF"/>
        <w:spacing w:after="0" w:line="240" w:lineRule="auto"/>
        <w:rPr>
          <w:rFonts w:ascii="Times New Roman" w:hAnsi="Times New Roman" w:cs="Times New Roman"/>
          <w:b/>
          <w:iCs/>
          <w:color w:val="000000"/>
          <w:sz w:val="24"/>
          <w:szCs w:val="24"/>
        </w:rPr>
      </w:pPr>
      <w:r>
        <w:rPr>
          <w:rFonts w:ascii="Times New Roman" w:hAnsi="Times New Roman" w:cs="Times New Roman"/>
          <w:b/>
          <w:sz w:val="24"/>
          <w:szCs w:val="24"/>
        </w:rPr>
        <w:t>9</w:t>
      </w:r>
      <w:r>
        <w:rPr>
          <w:rFonts w:ascii="Times New Roman" w:hAnsi="Times New Roman" w:cs="Times New Roman"/>
          <w:b/>
          <w:sz w:val="24"/>
          <w:szCs w:val="24"/>
        </w:rPr>
        <w:t xml:space="preserve">] </w:t>
      </w:r>
      <w:proofErr w:type="spellStart"/>
      <w:r w:rsidRPr="008A5292">
        <w:rPr>
          <w:rFonts w:ascii="Times New Roman" w:hAnsi="Times New Roman" w:cs="Times New Roman"/>
          <w:b/>
          <w:iCs/>
          <w:color w:val="000000"/>
          <w:sz w:val="24"/>
          <w:szCs w:val="24"/>
        </w:rPr>
        <w:t>Tracepath</w:t>
      </w:r>
      <w:proofErr w:type="spellEnd"/>
      <w:r w:rsidRPr="008A5292">
        <w:rPr>
          <w:rFonts w:ascii="Times New Roman" w:hAnsi="Times New Roman" w:cs="Times New Roman"/>
          <w:b/>
          <w:iCs/>
          <w:color w:val="000000"/>
          <w:sz w:val="24"/>
          <w:szCs w:val="24"/>
        </w:rPr>
        <w:t>:</w:t>
      </w:r>
    </w:p>
    <w:p w:rsidR="00672EB6" w:rsidRPr="00672EB6" w:rsidRDefault="00672EB6" w:rsidP="00672EB6">
      <w:pPr>
        <w:shd w:val="clear" w:color="auto" w:fill="FFFFFF"/>
        <w:spacing w:after="0" w:line="240" w:lineRule="auto"/>
        <w:rPr>
          <w:rFonts w:ascii="Times New Roman" w:eastAsia="Times New Roman" w:hAnsi="Times New Roman" w:cs="Times New Roman"/>
          <w:b/>
          <w:color w:val="000000"/>
          <w:sz w:val="14"/>
          <w:szCs w:val="24"/>
        </w:rPr>
      </w:pP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proofErr w:type="spellStart"/>
      <w:r w:rsidRPr="008A5292">
        <w:rPr>
          <w:rFonts w:ascii="Times New Roman" w:hAnsi="Times New Roman" w:cs="Times New Roman"/>
          <w:iCs/>
          <w:color w:val="000000"/>
          <w:sz w:val="24"/>
          <w:szCs w:val="24"/>
        </w:rPr>
        <w:t>T</w:t>
      </w:r>
      <w:r w:rsidRPr="008A5292">
        <w:rPr>
          <w:rFonts w:ascii="Times New Roman" w:eastAsiaTheme="minorEastAsia" w:hAnsi="Times New Roman" w:cs="Times New Roman"/>
          <w:sz w:val="24"/>
          <w:szCs w:val="24"/>
          <w:lang w:eastAsia="en-IN"/>
        </w:rPr>
        <w:t>racepath</w:t>
      </w:r>
      <w:proofErr w:type="spellEnd"/>
      <w:r w:rsidRPr="008A5292">
        <w:rPr>
          <w:rFonts w:ascii="Times New Roman" w:eastAsiaTheme="minorEastAsia" w:hAnsi="Times New Roman" w:cs="Times New Roman"/>
          <w:sz w:val="24"/>
          <w:szCs w:val="24"/>
          <w:lang w:eastAsia="en-IN"/>
        </w:rPr>
        <w:t xml:space="preserve"> performs a very similar function to </w:t>
      </w:r>
      <w:proofErr w:type="spellStart"/>
      <w:r w:rsidRPr="008A5292">
        <w:rPr>
          <w:rFonts w:ascii="Times New Roman" w:eastAsiaTheme="minorEastAsia" w:hAnsi="Times New Roman" w:cs="Times New Roman"/>
          <w:sz w:val="24"/>
          <w:szCs w:val="24"/>
          <w:lang w:eastAsia="en-IN"/>
        </w:rPr>
        <w:t>traceroute</w:t>
      </w:r>
      <w:proofErr w:type="spellEnd"/>
      <w:r w:rsidRPr="008A5292">
        <w:rPr>
          <w:rFonts w:ascii="Times New Roman" w:eastAsiaTheme="minorEastAsia" w:hAnsi="Times New Roman" w:cs="Times New Roman"/>
          <w:sz w:val="24"/>
          <w:szCs w:val="24"/>
          <w:lang w:eastAsia="en-IN"/>
        </w:rPr>
        <w:t xml:space="preserve"> the main difference is that </w:t>
      </w:r>
      <w:proofErr w:type="spellStart"/>
      <w:r w:rsidRPr="008A5292">
        <w:rPr>
          <w:rFonts w:ascii="Times New Roman" w:eastAsiaTheme="minorEastAsia" w:hAnsi="Times New Roman" w:cs="Times New Roman"/>
          <w:sz w:val="24"/>
          <w:szCs w:val="24"/>
          <w:lang w:eastAsia="en-IN"/>
        </w:rPr>
        <w:t>tracepath</w:t>
      </w:r>
      <w:proofErr w:type="spellEnd"/>
      <w:r w:rsidRPr="008A5292">
        <w:rPr>
          <w:rFonts w:ascii="Times New Roman" w:eastAsiaTheme="minorEastAsia" w:hAnsi="Times New Roman" w:cs="Times New Roman"/>
          <w:sz w:val="24"/>
          <w:szCs w:val="24"/>
          <w:lang w:eastAsia="en-IN"/>
        </w:rPr>
        <w:t xml:space="preserve"> doesn't take complicated options.</w:t>
      </w:r>
      <w:r w:rsidRPr="008A5292">
        <w:rPr>
          <w:rFonts w:ascii="Times New Roman" w:hAnsi="Times New Roman" w:cs="Times New Roman"/>
          <w:sz w:val="24"/>
          <w:szCs w:val="24"/>
        </w:rPr>
        <w:t xml:space="preserve"> It traces path to destination discovering MTU along this </w:t>
      </w:r>
      <w:r w:rsidRPr="008A5292">
        <w:rPr>
          <w:rFonts w:ascii="Times New Roman" w:hAnsi="Times New Roman" w:cs="Times New Roman"/>
          <w:sz w:val="24"/>
          <w:szCs w:val="24"/>
        </w:rPr>
        <w:lastRenderedPageBreak/>
        <w:t xml:space="preserve">path. It uses UDP port </w:t>
      </w:r>
      <w:proofErr w:type="spellStart"/>
      <w:r w:rsidRPr="008A5292">
        <w:rPr>
          <w:rFonts w:ascii="Times New Roman" w:hAnsi="Times New Roman" w:cs="Times New Roman"/>
          <w:sz w:val="24"/>
          <w:szCs w:val="24"/>
        </w:rPr>
        <w:t>port</w:t>
      </w:r>
      <w:proofErr w:type="spellEnd"/>
      <w:r w:rsidRPr="008A5292">
        <w:rPr>
          <w:rFonts w:ascii="Times New Roman" w:hAnsi="Times New Roman" w:cs="Times New Roman"/>
          <w:sz w:val="24"/>
          <w:szCs w:val="24"/>
        </w:rPr>
        <w:t xml:space="preserve"> or some random port. It is similar to </w:t>
      </w:r>
      <w:proofErr w:type="spellStart"/>
      <w:r w:rsidRPr="008A5292">
        <w:rPr>
          <w:rFonts w:ascii="Times New Roman" w:hAnsi="Times New Roman" w:cs="Times New Roman"/>
          <w:sz w:val="24"/>
          <w:szCs w:val="24"/>
        </w:rPr>
        <w:t>traceroute</w:t>
      </w:r>
      <w:proofErr w:type="spellEnd"/>
      <w:r w:rsidRPr="008A5292">
        <w:rPr>
          <w:rFonts w:ascii="Times New Roman" w:hAnsi="Times New Roman" w:cs="Times New Roman"/>
          <w:sz w:val="24"/>
          <w:szCs w:val="24"/>
        </w:rPr>
        <w:t xml:space="preserve">, only does not require </w:t>
      </w:r>
      <w:proofErr w:type="spellStart"/>
      <w:r w:rsidRPr="008A5292">
        <w:rPr>
          <w:rFonts w:ascii="Times New Roman" w:hAnsi="Times New Roman" w:cs="Times New Roman"/>
          <w:sz w:val="24"/>
          <w:szCs w:val="24"/>
        </w:rPr>
        <w:t>superuser</w:t>
      </w:r>
      <w:proofErr w:type="spellEnd"/>
      <w:r w:rsidRPr="008A5292">
        <w:rPr>
          <w:rFonts w:ascii="Times New Roman" w:hAnsi="Times New Roman" w:cs="Times New Roman"/>
          <w:sz w:val="24"/>
          <w:szCs w:val="24"/>
        </w:rPr>
        <w:t xml:space="preserve"> privileges and has no fancy options. </w:t>
      </w: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p>
    <w:p w:rsidR="00672EB6" w:rsidRPr="008A5292" w:rsidRDefault="00672EB6" w:rsidP="00672EB6">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Syntax:</w:t>
      </w:r>
    </w:p>
    <w:p w:rsidR="00672EB6" w:rsidRPr="008A5292" w:rsidRDefault="00371F7B" w:rsidP="00672EB6">
      <w:pPr>
        <w:autoSpaceDE w:val="0"/>
        <w:autoSpaceDN w:val="0"/>
        <w:adjustRightInd w:val="0"/>
        <w:spacing w:after="0" w:line="240" w:lineRule="auto"/>
        <w:ind w:left="360"/>
        <w:jc w:val="both"/>
        <w:rPr>
          <w:rFonts w:ascii="Times New Roman" w:hAnsi="Times New Roman" w:cs="Times New Roman"/>
          <w:sz w:val="24"/>
          <w:szCs w:val="24"/>
        </w:rPr>
      </w:pPr>
      <w:proofErr w:type="spellStart"/>
      <w:proofErr w:type="gramStart"/>
      <w:r w:rsidRPr="00371F7B">
        <w:rPr>
          <w:rFonts w:ascii="Times New Roman" w:hAnsi="Times New Roman" w:cs="Times New Roman"/>
          <w:b/>
          <w:i/>
          <w:sz w:val="24"/>
          <w:szCs w:val="24"/>
        </w:rPr>
        <w:t>tracepath</w:t>
      </w:r>
      <w:proofErr w:type="spellEnd"/>
      <w:proofErr w:type="gramEnd"/>
      <w:r w:rsidRPr="00371F7B">
        <w:rPr>
          <w:rFonts w:ascii="Times New Roman" w:hAnsi="Times New Roman" w:cs="Times New Roman"/>
          <w:b/>
          <w:i/>
          <w:sz w:val="24"/>
          <w:szCs w:val="24"/>
        </w:rPr>
        <w:t xml:space="preserve"> [-</w:t>
      </w:r>
      <w:proofErr w:type="spellStart"/>
      <w:r w:rsidRPr="00371F7B">
        <w:rPr>
          <w:rFonts w:ascii="Times New Roman" w:hAnsi="Times New Roman" w:cs="Times New Roman"/>
          <w:b/>
          <w:i/>
          <w:sz w:val="24"/>
          <w:szCs w:val="24"/>
        </w:rPr>
        <w:t>nc</w:t>
      </w:r>
      <w:proofErr w:type="spellEnd"/>
      <w:r w:rsidRPr="00371F7B">
        <w:rPr>
          <w:rFonts w:ascii="Times New Roman" w:hAnsi="Times New Roman" w:cs="Times New Roman"/>
          <w:b/>
          <w:i/>
          <w:sz w:val="24"/>
          <w:szCs w:val="24"/>
        </w:rPr>
        <w:t xml:space="preserve">] </w:t>
      </w:r>
      <w:r w:rsidRPr="00371F7B">
        <w:rPr>
          <w:rFonts w:ascii="Times New Roman" w:hAnsi="Times New Roman" w:cs="Times New Roman"/>
          <w:sz w:val="24"/>
          <w:szCs w:val="24"/>
        </w:rPr>
        <w:t>&lt;destination&gt;[/&lt;port&gt;]</w:t>
      </w:r>
    </w:p>
    <w:p w:rsidR="002055D0" w:rsidRPr="00371F7B" w:rsidRDefault="00672EB6" w:rsidP="00371F7B">
      <w:pPr>
        <w:autoSpaceDE w:val="0"/>
        <w:autoSpaceDN w:val="0"/>
        <w:adjustRightInd w:val="0"/>
        <w:spacing w:after="0" w:line="240" w:lineRule="auto"/>
        <w:ind w:left="360"/>
        <w:jc w:val="both"/>
        <w:rPr>
          <w:rFonts w:ascii="Times New Roman" w:hAnsi="Times New Roman" w:cs="Times New Roman"/>
          <w:sz w:val="24"/>
          <w:szCs w:val="24"/>
        </w:rPr>
      </w:pPr>
      <w:r w:rsidRPr="008A5292">
        <w:rPr>
          <w:rFonts w:ascii="Times New Roman" w:hAnsi="Times New Roman" w:cs="Times New Roman"/>
          <w:sz w:val="24"/>
          <w:szCs w:val="24"/>
        </w:rPr>
        <w:t xml:space="preserve"> </w:t>
      </w:r>
      <w:bookmarkStart w:id="41" w:name="AEN8839"/>
      <w:bookmarkEnd w:id="41"/>
    </w:p>
    <w:p w:rsidR="00A62FEB" w:rsidRPr="008A5292" w:rsidRDefault="00371F7B" w:rsidP="008A5292">
      <w:pPr>
        <w:rPr>
          <w:rFonts w:ascii="Times New Roman" w:hAnsi="Times New Roman" w:cs="Times New Roman"/>
          <w:b/>
          <w:bCs/>
          <w:sz w:val="24"/>
          <w:szCs w:val="24"/>
        </w:rPr>
      </w:pPr>
      <w:r>
        <w:rPr>
          <w:rFonts w:ascii="Times New Roman" w:hAnsi="Times New Roman" w:cs="Times New Roman"/>
          <w:b/>
          <w:bCs/>
          <w:sz w:val="24"/>
          <w:szCs w:val="24"/>
        </w:rPr>
        <w:t>10]</w:t>
      </w:r>
      <w:r w:rsidR="008A5292" w:rsidRPr="008A5292">
        <w:rPr>
          <w:rFonts w:ascii="Times New Roman" w:hAnsi="Times New Roman" w:cs="Times New Roman"/>
          <w:b/>
          <w:bCs/>
          <w:sz w:val="24"/>
          <w:szCs w:val="24"/>
        </w:rPr>
        <w:t xml:space="preserve"> </w:t>
      </w:r>
      <w:proofErr w:type="spellStart"/>
      <w:r w:rsidR="00A62FEB" w:rsidRPr="008A5292">
        <w:rPr>
          <w:rFonts w:ascii="Times New Roman" w:hAnsi="Times New Roman" w:cs="Times New Roman"/>
          <w:b/>
          <w:bCs/>
          <w:sz w:val="24"/>
          <w:szCs w:val="24"/>
        </w:rPr>
        <w:t>Iwconfig</w:t>
      </w:r>
      <w:proofErr w:type="spellEnd"/>
      <w:r w:rsidR="00A62FEB" w:rsidRPr="008A5292">
        <w:rPr>
          <w:rFonts w:ascii="Times New Roman" w:hAnsi="Times New Roman" w:cs="Times New Roman"/>
          <w:b/>
          <w:bCs/>
          <w:sz w:val="24"/>
          <w:szCs w:val="24"/>
        </w:rPr>
        <w:t>:</w:t>
      </w:r>
    </w:p>
    <w:p w:rsidR="00A62FEB" w:rsidRPr="008A5292" w:rsidRDefault="00A62FEB" w:rsidP="00371F7B">
      <w:pPr>
        <w:autoSpaceDE w:val="0"/>
        <w:autoSpaceDN w:val="0"/>
        <w:adjustRightInd w:val="0"/>
        <w:spacing w:after="0" w:line="240" w:lineRule="auto"/>
        <w:ind w:left="360"/>
        <w:jc w:val="both"/>
        <w:rPr>
          <w:rFonts w:ascii="Times New Roman" w:hAnsi="Times New Roman" w:cs="Times New Roman"/>
          <w:sz w:val="24"/>
          <w:szCs w:val="24"/>
        </w:rPr>
      </w:pPr>
      <w:proofErr w:type="spellStart"/>
      <w:proofErr w:type="gramStart"/>
      <w:r w:rsidRPr="008A5292">
        <w:rPr>
          <w:rFonts w:ascii="Times New Roman" w:hAnsi="Times New Roman" w:cs="Times New Roman"/>
          <w:sz w:val="24"/>
          <w:szCs w:val="24"/>
        </w:rPr>
        <w:t>iwconfig</w:t>
      </w:r>
      <w:proofErr w:type="spellEnd"/>
      <w:proofErr w:type="gramEnd"/>
      <w:r w:rsidRPr="008A5292">
        <w:rPr>
          <w:rFonts w:ascii="Times New Roman" w:hAnsi="Times New Roman" w:cs="Times New Roman"/>
          <w:sz w:val="24"/>
          <w:szCs w:val="24"/>
        </w:rPr>
        <w:t xml:space="preserve"> command in Linux is use to configure a wireless network interface. You can see and set the basic Wi-Fi details like SSID channel and encryption. You can refer man page of </w:t>
      </w:r>
      <w:proofErr w:type="spellStart"/>
      <w:r w:rsidRPr="008A5292">
        <w:rPr>
          <w:rFonts w:ascii="Times New Roman" w:hAnsi="Times New Roman" w:cs="Times New Roman"/>
          <w:sz w:val="24"/>
          <w:szCs w:val="24"/>
        </w:rPr>
        <w:t>iwconfig</w:t>
      </w:r>
      <w:proofErr w:type="spellEnd"/>
      <w:r w:rsidRPr="008A5292">
        <w:rPr>
          <w:rFonts w:ascii="Times New Roman" w:hAnsi="Times New Roman" w:cs="Times New Roman"/>
          <w:sz w:val="24"/>
          <w:szCs w:val="24"/>
        </w:rPr>
        <w:t xml:space="preserve"> to know more.</w:t>
      </w:r>
    </w:p>
    <w:p w:rsidR="00A62FEB" w:rsidRPr="008A5292" w:rsidRDefault="00A62FEB" w:rsidP="00371F7B">
      <w:pPr>
        <w:autoSpaceDE w:val="0"/>
        <w:autoSpaceDN w:val="0"/>
        <w:adjustRightInd w:val="0"/>
        <w:spacing w:after="0" w:line="240" w:lineRule="auto"/>
        <w:ind w:left="360"/>
        <w:jc w:val="both"/>
        <w:rPr>
          <w:rFonts w:ascii="Times New Roman" w:hAnsi="Times New Roman" w:cs="Times New Roman"/>
          <w:sz w:val="24"/>
          <w:szCs w:val="24"/>
        </w:rPr>
      </w:pPr>
    </w:p>
    <w:p w:rsidR="00A62FEB" w:rsidRPr="008A5292" w:rsidRDefault="00371F7B" w:rsidP="00371F7B">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Syntax</w:t>
      </w:r>
      <w:r w:rsidR="00A62FEB" w:rsidRPr="008A5292">
        <w:rPr>
          <w:rFonts w:ascii="Times New Roman" w:hAnsi="Times New Roman" w:cs="Times New Roman"/>
          <w:sz w:val="24"/>
          <w:szCs w:val="24"/>
        </w:rPr>
        <w:t>:</w:t>
      </w:r>
    </w:p>
    <w:p w:rsidR="00A62FEB" w:rsidRPr="008A5292" w:rsidRDefault="00A62FEB" w:rsidP="00371F7B">
      <w:pPr>
        <w:autoSpaceDE w:val="0"/>
        <w:autoSpaceDN w:val="0"/>
        <w:adjustRightInd w:val="0"/>
        <w:spacing w:after="0" w:line="240" w:lineRule="auto"/>
        <w:ind w:left="360"/>
        <w:jc w:val="both"/>
        <w:rPr>
          <w:rFonts w:ascii="Times New Roman" w:hAnsi="Times New Roman" w:cs="Times New Roman"/>
          <w:sz w:val="24"/>
          <w:szCs w:val="24"/>
        </w:rPr>
      </w:pPr>
      <w:r w:rsidRPr="008A5292">
        <w:rPr>
          <w:rFonts w:ascii="Times New Roman" w:hAnsi="Times New Roman" w:cs="Times New Roman"/>
          <w:sz w:val="24"/>
          <w:szCs w:val="24"/>
        </w:rPr>
        <w:t xml:space="preserve"># </w:t>
      </w:r>
      <w:proofErr w:type="spellStart"/>
      <w:proofErr w:type="gramStart"/>
      <w:r w:rsidRPr="008A5292">
        <w:rPr>
          <w:rFonts w:ascii="Times New Roman" w:hAnsi="Times New Roman" w:cs="Times New Roman"/>
          <w:sz w:val="24"/>
          <w:szCs w:val="24"/>
        </w:rPr>
        <w:t>iwconfig</w:t>
      </w:r>
      <w:proofErr w:type="spellEnd"/>
      <w:proofErr w:type="gramEnd"/>
      <w:r w:rsidRPr="008A5292">
        <w:rPr>
          <w:rFonts w:ascii="Times New Roman" w:hAnsi="Times New Roman" w:cs="Times New Roman"/>
          <w:sz w:val="24"/>
          <w:szCs w:val="24"/>
        </w:rPr>
        <w:t xml:space="preserve"> [interface]</w:t>
      </w:r>
    </w:p>
    <w:p w:rsidR="00DA2F06" w:rsidRPr="008A5292" w:rsidRDefault="00DA2F06" w:rsidP="008A5292">
      <w:pPr>
        <w:autoSpaceDE w:val="0"/>
        <w:autoSpaceDN w:val="0"/>
        <w:adjustRightInd w:val="0"/>
        <w:spacing w:after="0" w:line="240" w:lineRule="auto"/>
        <w:ind w:firstLine="720"/>
        <w:jc w:val="both"/>
        <w:rPr>
          <w:rFonts w:ascii="Times New Roman" w:hAnsi="Times New Roman" w:cs="Times New Roman"/>
          <w:sz w:val="24"/>
          <w:szCs w:val="24"/>
        </w:rPr>
      </w:pPr>
    </w:p>
    <w:p w:rsidR="00DA2F06" w:rsidRPr="008A5292" w:rsidRDefault="00DA2F06" w:rsidP="008A5292">
      <w:pPr>
        <w:autoSpaceDE w:val="0"/>
        <w:autoSpaceDN w:val="0"/>
        <w:adjustRightInd w:val="0"/>
        <w:spacing w:after="0" w:line="240" w:lineRule="auto"/>
        <w:ind w:firstLine="720"/>
        <w:jc w:val="both"/>
        <w:rPr>
          <w:rFonts w:ascii="Times New Roman" w:hAnsi="Times New Roman" w:cs="Times New Roman"/>
          <w:sz w:val="24"/>
          <w:szCs w:val="24"/>
        </w:rPr>
      </w:pPr>
    </w:p>
    <w:p w:rsidR="00DA2F06" w:rsidRPr="00371F7B" w:rsidRDefault="00371F7B" w:rsidP="00371F7B">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DA2F06" w:rsidRPr="00371F7B">
        <w:rPr>
          <w:rFonts w:ascii="Times New Roman" w:hAnsi="Times New Roman" w:cs="Times New Roman"/>
          <w:b/>
          <w:sz w:val="24"/>
          <w:szCs w:val="24"/>
        </w:rPr>
        <w:t>SSH:</w:t>
      </w:r>
    </w:p>
    <w:p w:rsidR="00A62FEB" w:rsidRPr="008A5292" w:rsidRDefault="00DA2F06" w:rsidP="008A5292">
      <w:pPr>
        <w:autoSpaceDE w:val="0"/>
        <w:autoSpaceDN w:val="0"/>
        <w:adjustRightInd w:val="0"/>
        <w:spacing w:after="0" w:line="240" w:lineRule="auto"/>
        <w:jc w:val="both"/>
        <w:rPr>
          <w:rFonts w:ascii="Times New Roman" w:hAnsi="Times New Roman" w:cs="Times New Roman"/>
          <w:b/>
        </w:rPr>
      </w:pPr>
      <w:r w:rsidRPr="008A5292">
        <w:rPr>
          <w:rFonts w:ascii="Times New Roman" w:hAnsi="Times New Roman" w:cs="Times New Roman"/>
          <w:b/>
        </w:rPr>
        <w:tab/>
      </w:r>
    </w:p>
    <w:p w:rsidR="00DA2F06" w:rsidRPr="008A5292" w:rsidRDefault="00DA2F06" w:rsidP="00371F7B">
      <w:pPr>
        <w:autoSpaceDE w:val="0"/>
        <w:autoSpaceDN w:val="0"/>
        <w:adjustRightInd w:val="0"/>
        <w:spacing w:after="0" w:line="240" w:lineRule="auto"/>
        <w:ind w:left="360"/>
        <w:jc w:val="both"/>
        <w:rPr>
          <w:rFonts w:ascii="Times New Roman" w:hAnsi="Times New Roman" w:cs="Times New Roman"/>
          <w:sz w:val="24"/>
          <w:szCs w:val="24"/>
        </w:rPr>
      </w:pPr>
      <w:r w:rsidRPr="008A5292">
        <w:rPr>
          <w:rFonts w:ascii="Times New Roman" w:hAnsi="Times New Roman" w:cs="Times New Roman"/>
          <w:sz w:val="24"/>
          <w:szCs w:val="24"/>
        </w:rPr>
        <w:t xml:space="preserve">SSH is a secure protocol that encrypts all data sent between the client computer and the computer it is connecting to. SSH applications usually allow both interactive terminal sessions on the remote machine and the ability to transfer files securely. </w:t>
      </w:r>
      <w:proofErr w:type="spellStart"/>
      <w:proofErr w:type="gramStart"/>
      <w:r w:rsidRPr="008A5292">
        <w:rPr>
          <w:rFonts w:ascii="Times New Roman" w:hAnsi="Times New Roman" w:cs="Times New Roman"/>
          <w:sz w:val="24"/>
          <w:szCs w:val="24"/>
        </w:rPr>
        <w:t>ssh</w:t>
      </w:r>
      <w:proofErr w:type="spellEnd"/>
      <w:proofErr w:type="gramEnd"/>
      <w:r w:rsidRPr="008A5292">
        <w:rPr>
          <w:rFonts w:ascii="Times New Roman" w:hAnsi="Times New Roman" w:cs="Times New Roman"/>
          <w:sz w:val="24"/>
          <w:szCs w:val="24"/>
        </w:rPr>
        <w:t xml:space="preserve"> (SSH client) is a program for logging into a remote machine and for executing commands on a remote machine. It is intended to replace rlogin and </w:t>
      </w:r>
      <w:proofErr w:type="spellStart"/>
      <w:r w:rsidRPr="008A5292">
        <w:rPr>
          <w:rFonts w:ascii="Times New Roman" w:hAnsi="Times New Roman" w:cs="Times New Roman"/>
          <w:sz w:val="24"/>
          <w:szCs w:val="24"/>
        </w:rPr>
        <w:t>rsh</w:t>
      </w:r>
      <w:proofErr w:type="spellEnd"/>
      <w:r w:rsidRPr="008A5292">
        <w:rPr>
          <w:rFonts w:ascii="Times New Roman" w:hAnsi="Times New Roman" w:cs="Times New Roman"/>
          <w:sz w:val="24"/>
          <w:szCs w:val="24"/>
        </w:rPr>
        <w:t>, and provide secure encrypted communications between two untrusted hosts over an insecure network. X11 connections and arbitrary TCP/IP ports can also be forwarded over the secure channel.</w:t>
      </w:r>
    </w:p>
    <w:p w:rsidR="00DA2F06" w:rsidRPr="008A5292" w:rsidRDefault="00DA2F06" w:rsidP="00371F7B">
      <w:pPr>
        <w:autoSpaceDE w:val="0"/>
        <w:autoSpaceDN w:val="0"/>
        <w:adjustRightInd w:val="0"/>
        <w:spacing w:after="0" w:line="240" w:lineRule="auto"/>
        <w:ind w:left="360"/>
        <w:jc w:val="both"/>
        <w:rPr>
          <w:rFonts w:ascii="Times New Roman" w:hAnsi="Times New Roman" w:cs="Times New Roman"/>
          <w:sz w:val="24"/>
          <w:szCs w:val="24"/>
        </w:rPr>
      </w:pPr>
      <w:proofErr w:type="spellStart"/>
      <w:proofErr w:type="gramStart"/>
      <w:r w:rsidRPr="008A5292">
        <w:rPr>
          <w:rFonts w:ascii="Times New Roman" w:hAnsi="Times New Roman" w:cs="Times New Roman"/>
          <w:sz w:val="24"/>
          <w:szCs w:val="24"/>
        </w:rPr>
        <w:t>ssh</w:t>
      </w:r>
      <w:proofErr w:type="spellEnd"/>
      <w:proofErr w:type="gramEnd"/>
      <w:r w:rsidRPr="008A5292">
        <w:rPr>
          <w:rFonts w:ascii="Times New Roman" w:hAnsi="Times New Roman" w:cs="Times New Roman"/>
          <w:sz w:val="24"/>
          <w:szCs w:val="24"/>
        </w:rPr>
        <w:t xml:space="preserve"> connects and logs into the specified hostname The user must prove his/her identity to the remote machine using one of several methods depending on the protocol version used.</w:t>
      </w:r>
    </w:p>
    <w:p w:rsidR="0005426E" w:rsidRPr="008A5292" w:rsidRDefault="0005426E" w:rsidP="00371F7B">
      <w:pPr>
        <w:autoSpaceDE w:val="0"/>
        <w:autoSpaceDN w:val="0"/>
        <w:adjustRightInd w:val="0"/>
        <w:spacing w:after="0" w:line="240" w:lineRule="auto"/>
        <w:ind w:left="360"/>
        <w:jc w:val="both"/>
        <w:rPr>
          <w:rFonts w:ascii="Times New Roman" w:hAnsi="Times New Roman" w:cs="Times New Roman"/>
          <w:sz w:val="24"/>
          <w:szCs w:val="24"/>
        </w:rPr>
      </w:pPr>
    </w:p>
    <w:p w:rsidR="00371F7B" w:rsidRDefault="00DA2F06" w:rsidP="00371F7B">
      <w:pPr>
        <w:autoSpaceDE w:val="0"/>
        <w:autoSpaceDN w:val="0"/>
        <w:adjustRightInd w:val="0"/>
        <w:spacing w:after="0" w:line="240" w:lineRule="auto"/>
        <w:ind w:left="360"/>
        <w:jc w:val="both"/>
        <w:rPr>
          <w:rFonts w:ascii="Times New Roman" w:hAnsi="Times New Roman" w:cs="Times New Roman"/>
          <w:sz w:val="24"/>
          <w:szCs w:val="24"/>
        </w:rPr>
      </w:pPr>
      <w:r w:rsidRPr="008A5292">
        <w:rPr>
          <w:rFonts w:ascii="Times New Roman" w:hAnsi="Times New Roman" w:cs="Times New Roman"/>
          <w:sz w:val="24"/>
          <w:szCs w:val="24"/>
        </w:rPr>
        <w:t xml:space="preserve">The command line SSH command to open a terminal on a remote machine is just called </w:t>
      </w:r>
      <w:proofErr w:type="spellStart"/>
      <w:proofErr w:type="gramStart"/>
      <w:r w:rsidRPr="008A5292">
        <w:rPr>
          <w:rFonts w:ascii="Times New Roman" w:hAnsi="Times New Roman" w:cs="Times New Roman"/>
          <w:sz w:val="24"/>
          <w:szCs w:val="24"/>
        </w:rPr>
        <w:t>ssh</w:t>
      </w:r>
      <w:proofErr w:type="spellEnd"/>
      <w:proofErr w:type="gramEnd"/>
      <w:r w:rsidRPr="008A5292">
        <w:rPr>
          <w:rFonts w:ascii="Times New Roman" w:hAnsi="Times New Roman" w:cs="Times New Roman"/>
          <w:sz w:val="24"/>
          <w:szCs w:val="24"/>
        </w:rPr>
        <w:t xml:space="preserve">. </w:t>
      </w:r>
    </w:p>
    <w:p w:rsidR="00371F7B" w:rsidRPr="00371F7B" w:rsidRDefault="00371F7B" w:rsidP="00371F7B">
      <w:pPr>
        <w:autoSpaceDE w:val="0"/>
        <w:autoSpaceDN w:val="0"/>
        <w:adjustRightInd w:val="0"/>
        <w:spacing w:after="0" w:line="240" w:lineRule="auto"/>
        <w:ind w:left="360"/>
        <w:jc w:val="both"/>
        <w:rPr>
          <w:rFonts w:ascii="Times New Roman" w:hAnsi="Times New Roman" w:cs="Times New Roman"/>
          <w:sz w:val="12"/>
          <w:szCs w:val="24"/>
        </w:rPr>
      </w:pPr>
    </w:p>
    <w:p w:rsidR="00DA2F06" w:rsidRPr="008A5292" w:rsidRDefault="00371F7B" w:rsidP="00371F7B">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Syntax:</w:t>
      </w:r>
    </w:p>
    <w:p w:rsidR="00371F7B" w:rsidRPr="00371F7B" w:rsidRDefault="00371F7B" w:rsidP="00371F7B">
      <w:pPr>
        <w:autoSpaceDE w:val="0"/>
        <w:autoSpaceDN w:val="0"/>
        <w:adjustRightInd w:val="0"/>
        <w:spacing w:after="0" w:line="240" w:lineRule="auto"/>
        <w:ind w:left="360"/>
        <w:jc w:val="both"/>
        <w:rPr>
          <w:rFonts w:ascii="Times New Roman" w:hAnsi="Times New Roman" w:cs="Times New Roman"/>
          <w:b/>
          <w:i/>
          <w:sz w:val="8"/>
          <w:szCs w:val="24"/>
        </w:rPr>
      </w:pPr>
    </w:p>
    <w:p w:rsidR="00DA2F06" w:rsidRPr="008A5292" w:rsidRDefault="00DA2F06" w:rsidP="00371F7B">
      <w:pPr>
        <w:autoSpaceDE w:val="0"/>
        <w:autoSpaceDN w:val="0"/>
        <w:adjustRightInd w:val="0"/>
        <w:spacing w:after="0" w:line="240" w:lineRule="auto"/>
        <w:ind w:left="360"/>
        <w:jc w:val="both"/>
        <w:rPr>
          <w:rFonts w:ascii="Times New Roman" w:hAnsi="Times New Roman" w:cs="Times New Roman"/>
          <w:sz w:val="24"/>
          <w:szCs w:val="24"/>
        </w:rPr>
      </w:pPr>
      <w:proofErr w:type="spellStart"/>
      <w:proofErr w:type="gramStart"/>
      <w:r w:rsidRPr="00371F7B">
        <w:rPr>
          <w:rFonts w:ascii="Times New Roman" w:hAnsi="Times New Roman" w:cs="Times New Roman"/>
          <w:b/>
          <w:i/>
          <w:sz w:val="24"/>
          <w:szCs w:val="24"/>
        </w:rPr>
        <w:t>ssh</w:t>
      </w:r>
      <w:proofErr w:type="spellEnd"/>
      <w:proofErr w:type="gramEnd"/>
      <w:r w:rsidRPr="008A5292">
        <w:rPr>
          <w:rFonts w:ascii="Times New Roman" w:hAnsi="Times New Roman" w:cs="Times New Roman"/>
          <w:sz w:val="24"/>
          <w:szCs w:val="24"/>
        </w:rPr>
        <w:t xml:space="preserve"> </w:t>
      </w:r>
      <w:proofErr w:type="spellStart"/>
      <w:r w:rsidRPr="008A5292">
        <w:rPr>
          <w:rFonts w:ascii="Times New Roman" w:hAnsi="Times New Roman" w:cs="Times New Roman"/>
          <w:sz w:val="24"/>
          <w:szCs w:val="24"/>
        </w:rPr>
        <w:t>username@hostname</w:t>
      </w:r>
      <w:proofErr w:type="spellEnd"/>
    </w:p>
    <w:p w:rsidR="00DA2F06" w:rsidRPr="008A5292" w:rsidRDefault="00DA2F06" w:rsidP="00371F7B">
      <w:pPr>
        <w:autoSpaceDE w:val="0"/>
        <w:autoSpaceDN w:val="0"/>
        <w:adjustRightInd w:val="0"/>
        <w:spacing w:after="0" w:line="240" w:lineRule="auto"/>
        <w:ind w:left="360"/>
        <w:jc w:val="both"/>
        <w:rPr>
          <w:rFonts w:ascii="Times New Roman" w:hAnsi="Times New Roman" w:cs="Times New Roman"/>
          <w:sz w:val="24"/>
          <w:szCs w:val="24"/>
        </w:rPr>
      </w:pPr>
      <w:proofErr w:type="gramStart"/>
      <w:r w:rsidRPr="008A5292">
        <w:rPr>
          <w:rFonts w:ascii="Times New Roman" w:hAnsi="Times New Roman" w:cs="Times New Roman"/>
          <w:sz w:val="24"/>
          <w:szCs w:val="24"/>
        </w:rPr>
        <w:t>where</w:t>
      </w:r>
      <w:proofErr w:type="gramEnd"/>
      <w:r w:rsidRPr="008A5292">
        <w:rPr>
          <w:rFonts w:ascii="Times New Roman" w:hAnsi="Times New Roman" w:cs="Times New Roman"/>
          <w:sz w:val="24"/>
          <w:szCs w:val="24"/>
        </w:rPr>
        <w:t xml:space="preserve"> username is the name of your account on the remote system and hostname is the hostname of the remote system that is being connected to.</w:t>
      </w:r>
    </w:p>
    <w:p w:rsidR="00DA2F06" w:rsidRPr="008A5292" w:rsidRDefault="00DA2F06" w:rsidP="008A5292">
      <w:pPr>
        <w:autoSpaceDE w:val="0"/>
        <w:autoSpaceDN w:val="0"/>
        <w:adjustRightInd w:val="0"/>
        <w:spacing w:after="0" w:line="240" w:lineRule="auto"/>
        <w:jc w:val="both"/>
        <w:rPr>
          <w:rFonts w:ascii="Times New Roman" w:hAnsi="Times New Roman" w:cs="Times New Roman"/>
          <w:sz w:val="24"/>
          <w:szCs w:val="24"/>
        </w:rPr>
      </w:pPr>
    </w:p>
    <w:p w:rsidR="00390509" w:rsidRPr="008A5292" w:rsidRDefault="00390509" w:rsidP="008A5292">
      <w:pPr>
        <w:autoSpaceDE w:val="0"/>
        <w:autoSpaceDN w:val="0"/>
        <w:adjustRightInd w:val="0"/>
        <w:spacing w:after="0" w:line="240" w:lineRule="auto"/>
        <w:ind w:hanging="426"/>
        <w:jc w:val="both"/>
        <w:rPr>
          <w:rFonts w:ascii="Times New Roman" w:hAnsi="Times New Roman" w:cs="Times New Roman"/>
          <w:b/>
          <w:sz w:val="24"/>
          <w:szCs w:val="24"/>
        </w:rPr>
      </w:pPr>
      <w:r w:rsidRPr="008A5292">
        <w:rPr>
          <w:rFonts w:ascii="Times New Roman" w:hAnsi="Times New Roman" w:cs="Times New Roman"/>
          <w:b/>
          <w:sz w:val="24"/>
          <w:szCs w:val="24"/>
        </w:rPr>
        <w:t xml:space="preserve">        </w:t>
      </w:r>
      <w:r w:rsidR="00371F7B">
        <w:rPr>
          <w:rFonts w:ascii="Times New Roman" w:hAnsi="Times New Roman" w:cs="Times New Roman"/>
          <w:b/>
          <w:sz w:val="24"/>
          <w:szCs w:val="24"/>
        </w:rPr>
        <w:t>12]</w:t>
      </w:r>
      <w:r w:rsidR="004A1D86" w:rsidRPr="008A5292">
        <w:rPr>
          <w:rFonts w:ascii="Times New Roman" w:hAnsi="Times New Roman" w:cs="Times New Roman"/>
          <w:b/>
          <w:sz w:val="24"/>
          <w:szCs w:val="24"/>
        </w:rPr>
        <w:t xml:space="preserve"> SCP</w:t>
      </w:r>
      <w:r w:rsidRPr="008A5292">
        <w:rPr>
          <w:rFonts w:ascii="Times New Roman" w:hAnsi="Times New Roman" w:cs="Times New Roman"/>
          <w:b/>
          <w:sz w:val="24"/>
          <w:szCs w:val="24"/>
        </w:rPr>
        <w:t xml:space="preserve">: </w:t>
      </w:r>
    </w:p>
    <w:p w:rsidR="00390509" w:rsidRPr="008A5292" w:rsidRDefault="00390509" w:rsidP="008A5292">
      <w:pPr>
        <w:autoSpaceDE w:val="0"/>
        <w:autoSpaceDN w:val="0"/>
        <w:adjustRightInd w:val="0"/>
        <w:spacing w:after="0" w:line="240" w:lineRule="auto"/>
        <w:ind w:firstLine="720"/>
        <w:jc w:val="both"/>
        <w:rPr>
          <w:rFonts w:ascii="Times New Roman" w:hAnsi="Times New Roman" w:cs="Times New Roman"/>
          <w:sz w:val="24"/>
          <w:szCs w:val="24"/>
        </w:rPr>
      </w:pPr>
    </w:p>
    <w:p w:rsidR="00371F7B" w:rsidRDefault="00DA2F06" w:rsidP="00371F7B">
      <w:pPr>
        <w:autoSpaceDE w:val="0"/>
        <w:autoSpaceDN w:val="0"/>
        <w:adjustRightInd w:val="0"/>
        <w:spacing w:after="0" w:line="240" w:lineRule="auto"/>
        <w:ind w:left="360"/>
        <w:jc w:val="both"/>
        <w:rPr>
          <w:rFonts w:ascii="Times New Roman" w:hAnsi="Times New Roman" w:cs="Times New Roman"/>
          <w:sz w:val="24"/>
          <w:szCs w:val="24"/>
        </w:rPr>
      </w:pPr>
      <w:proofErr w:type="gramStart"/>
      <w:r w:rsidRPr="008A5292">
        <w:rPr>
          <w:rFonts w:ascii="Times New Roman" w:hAnsi="Times New Roman" w:cs="Times New Roman"/>
          <w:sz w:val="24"/>
          <w:szCs w:val="24"/>
        </w:rPr>
        <w:t>To copy one or more loc</w:t>
      </w:r>
      <w:r w:rsidR="00371F7B">
        <w:rPr>
          <w:rFonts w:ascii="Times New Roman" w:hAnsi="Times New Roman" w:cs="Times New Roman"/>
          <w:sz w:val="24"/>
          <w:szCs w:val="24"/>
        </w:rPr>
        <w:t>al files up to a remote server.</w:t>
      </w:r>
      <w:proofErr w:type="gramEnd"/>
    </w:p>
    <w:p w:rsidR="00371F7B" w:rsidRPr="00371F7B" w:rsidRDefault="00371F7B" w:rsidP="00371F7B">
      <w:pPr>
        <w:autoSpaceDE w:val="0"/>
        <w:autoSpaceDN w:val="0"/>
        <w:adjustRightInd w:val="0"/>
        <w:spacing w:after="0" w:line="240" w:lineRule="auto"/>
        <w:ind w:left="360"/>
        <w:jc w:val="both"/>
        <w:rPr>
          <w:rFonts w:ascii="Times New Roman" w:hAnsi="Times New Roman" w:cs="Times New Roman"/>
          <w:sz w:val="14"/>
          <w:szCs w:val="24"/>
        </w:rPr>
      </w:pPr>
    </w:p>
    <w:p w:rsidR="00DA2F06" w:rsidRPr="008A5292" w:rsidRDefault="00371F7B" w:rsidP="00371F7B">
      <w:pPr>
        <w:autoSpaceDE w:val="0"/>
        <w:autoSpaceDN w:val="0"/>
        <w:adjustRightInd w:val="0"/>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Syntax:</w:t>
      </w:r>
    </w:p>
    <w:p w:rsidR="00DA2F06" w:rsidRPr="00371F7B" w:rsidRDefault="00DA2F06" w:rsidP="00371F7B">
      <w:pPr>
        <w:autoSpaceDE w:val="0"/>
        <w:autoSpaceDN w:val="0"/>
        <w:adjustRightInd w:val="0"/>
        <w:spacing w:after="0" w:line="240" w:lineRule="auto"/>
        <w:ind w:left="360"/>
        <w:jc w:val="both"/>
        <w:rPr>
          <w:rFonts w:ascii="Times New Roman" w:hAnsi="Times New Roman" w:cs="Times New Roman"/>
          <w:sz w:val="8"/>
          <w:szCs w:val="24"/>
        </w:rPr>
      </w:pPr>
    </w:p>
    <w:p w:rsidR="00DA2F06" w:rsidRPr="008A5292" w:rsidRDefault="00DA2F06" w:rsidP="00371F7B">
      <w:pPr>
        <w:autoSpaceDE w:val="0"/>
        <w:autoSpaceDN w:val="0"/>
        <w:adjustRightInd w:val="0"/>
        <w:spacing w:after="0" w:line="240" w:lineRule="auto"/>
        <w:ind w:left="360"/>
        <w:jc w:val="both"/>
        <w:rPr>
          <w:rFonts w:ascii="Times New Roman" w:hAnsi="Times New Roman" w:cs="Times New Roman"/>
          <w:sz w:val="24"/>
          <w:szCs w:val="24"/>
        </w:rPr>
      </w:pPr>
      <w:proofErr w:type="spellStart"/>
      <w:proofErr w:type="gramStart"/>
      <w:r w:rsidRPr="00371F7B">
        <w:rPr>
          <w:rFonts w:ascii="Times New Roman" w:hAnsi="Times New Roman" w:cs="Times New Roman"/>
          <w:b/>
          <w:i/>
          <w:sz w:val="24"/>
          <w:szCs w:val="24"/>
        </w:rPr>
        <w:t>scp</w:t>
      </w:r>
      <w:proofErr w:type="spellEnd"/>
      <w:proofErr w:type="gramEnd"/>
      <w:r w:rsidRPr="008A5292">
        <w:rPr>
          <w:rFonts w:ascii="Times New Roman" w:hAnsi="Times New Roman" w:cs="Times New Roman"/>
          <w:sz w:val="24"/>
          <w:szCs w:val="24"/>
        </w:rPr>
        <w:t xml:space="preserve"> </w:t>
      </w:r>
      <w:proofErr w:type="spellStart"/>
      <w:r w:rsidRPr="008A5292">
        <w:rPr>
          <w:rFonts w:ascii="Times New Roman" w:hAnsi="Times New Roman" w:cs="Times New Roman"/>
          <w:sz w:val="24"/>
          <w:szCs w:val="24"/>
        </w:rPr>
        <w:t>local_file</w:t>
      </w:r>
      <w:proofErr w:type="spellEnd"/>
      <w:r w:rsidRPr="008A5292">
        <w:rPr>
          <w:rFonts w:ascii="Times New Roman" w:hAnsi="Times New Roman" w:cs="Times New Roman"/>
          <w:sz w:val="24"/>
          <w:szCs w:val="24"/>
        </w:rPr>
        <w:t xml:space="preserve">(s) </w:t>
      </w:r>
      <w:proofErr w:type="spellStart"/>
      <w:r w:rsidRPr="008A5292">
        <w:rPr>
          <w:rFonts w:ascii="Times New Roman" w:hAnsi="Times New Roman" w:cs="Times New Roman"/>
          <w:sz w:val="24"/>
          <w:szCs w:val="24"/>
        </w:rPr>
        <w:t>user@hostname:destination_directory</w:t>
      </w:r>
      <w:proofErr w:type="spellEnd"/>
    </w:p>
    <w:p w:rsidR="000B51F5" w:rsidRPr="008A5292" w:rsidRDefault="00DA2F06" w:rsidP="008A5292">
      <w:pPr>
        <w:autoSpaceDE w:val="0"/>
        <w:autoSpaceDN w:val="0"/>
        <w:adjustRightInd w:val="0"/>
        <w:spacing w:after="0" w:line="240" w:lineRule="auto"/>
        <w:jc w:val="both"/>
        <w:rPr>
          <w:rFonts w:ascii="Times New Roman" w:hAnsi="Times New Roman" w:cs="Times New Roman"/>
          <w:b/>
          <w:sz w:val="24"/>
          <w:szCs w:val="24"/>
        </w:rPr>
      </w:pPr>
      <w:r w:rsidRPr="008A5292">
        <w:rPr>
          <w:rFonts w:ascii="Times New Roman" w:hAnsi="Times New Roman" w:cs="Times New Roman"/>
          <w:b/>
          <w:sz w:val="24"/>
          <w:szCs w:val="24"/>
        </w:rPr>
        <w:t xml:space="preserve">            </w:t>
      </w:r>
    </w:p>
    <w:p w:rsidR="007E1E0E" w:rsidRDefault="007E1E0E" w:rsidP="006276E4">
      <w:pPr>
        <w:spacing w:after="0" w:line="312" w:lineRule="auto"/>
        <w:rPr>
          <w:rFonts w:ascii="Times New Roman" w:hAnsi="Times New Roman" w:cs="Times New Roman"/>
          <w:b/>
          <w:sz w:val="24"/>
          <w:szCs w:val="24"/>
        </w:rPr>
      </w:pPr>
    </w:p>
    <w:p w:rsidR="00F97C82" w:rsidRPr="008A5292" w:rsidRDefault="0083013D" w:rsidP="007E1E0E">
      <w:pPr>
        <w:spacing w:after="0" w:line="312" w:lineRule="auto"/>
        <w:rPr>
          <w:rFonts w:ascii="Times New Roman" w:eastAsia="Times New Roman" w:hAnsi="Times New Roman" w:cs="Times New Roman"/>
          <w:bCs/>
          <w:sz w:val="24"/>
          <w:szCs w:val="24"/>
        </w:rPr>
      </w:pPr>
      <w:r w:rsidRPr="008A5292">
        <w:rPr>
          <w:rFonts w:ascii="Times New Roman" w:hAnsi="Times New Roman" w:cs="Times New Roman"/>
          <w:b/>
          <w:sz w:val="24"/>
          <w:szCs w:val="24"/>
        </w:rPr>
        <w:t>Conclusion:</w:t>
      </w:r>
      <w:r w:rsidR="00FF1CD6" w:rsidRPr="008A5292">
        <w:rPr>
          <w:rFonts w:ascii="Times New Roman" w:hAnsi="Times New Roman" w:cs="Times New Roman"/>
          <w:b/>
          <w:sz w:val="24"/>
          <w:szCs w:val="24"/>
        </w:rPr>
        <w:t xml:space="preserve"> </w:t>
      </w:r>
      <w:r w:rsidR="00FF1F6F" w:rsidRPr="008A5292">
        <w:rPr>
          <w:rFonts w:ascii="Times New Roman" w:hAnsi="Times New Roman" w:cs="Times New Roman"/>
          <w:color w:val="000000"/>
          <w:sz w:val="24"/>
          <w:szCs w:val="24"/>
        </w:rPr>
        <w:t xml:space="preserve"> </w:t>
      </w:r>
      <w:r w:rsidR="007E1E0E">
        <w:rPr>
          <w:rFonts w:ascii="Times New Roman" w:hAnsi="Times New Roman" w:cs="Times New Roman"/>
          <w:sz w:val="24"/>
          <w:szCs w:val="24"/>
        </w:rPr>
        <w:t xml:space="preserve">we studied the basic </w:t>
      </w:r>
      <w:proofErr w:type="spellStart"/>
      <w:r w:rsidR="007E1E0E">
        <w:rPr>
          <w:rFonts w:ascii="Times New Roman" w:hAnsi="Times New Roman" w:cs="Times New Roman"/>
          <w:sz w:val="24"/>
          <w:szCs w:val="24"/>
        </w:rPr>
        <w:t>linux</w:t>
      </w:r>
      <w:proofErr w:type="spellEnd"/>
      <w:r w:rsidR="007E1E0E">
        <w:rPr>
          <w:rFonts w:ascii="Times New Roman" w:hAnsi="Times New Roman" w:cs="Times New Roman"/>
          <w:sz w:val="24"/>
          <w:szCs w:val="24"/>
        </w:rPr>
        <w:t xml:space="preserve"> networking commands emulation using python</w:t>
      </w:r>
      <w:r w:rsidR="007E1E0E">
        <w:rPr>
          <w:rFonts w:ascii="Times New Roman" w:hAnsi="Times New Roman" w:cs="Times New Roman"/>
          <w:sz w:val="24"/>
          <w:szCs w:val="24"/>
        </w:rPr>
        <w:t>/C++</w:t>
      </w:r>
    </w:p>
    <w:p w:rsidR="00F97C82" w:rsidRPr="008A5292" w:rsidRDefault="00F97C82" w:rsidP="008A5292">
      <w:pPr>
        <w:autoSpaceDE w:val="0"/>
        <w:autoSpaceDN w:val="0"/>
        <w:adjustRightInd w:val="0"/>
        <w:spacing w:after="0" w:line="360" w:lineRule="auto"/>
        <w:ind w:left="720"/>
        <w:jc w:val="both"/>
        <w:rPr>
          <w:rFonts w:ascii="Times New Roman" w:hAnsi="Times New Roman" w:cs="Times New Roman"/>
          <w:b/>
          <w:sz w:val="24"/>
          <w:szCs w:val="24"/>
        </w:rPr>
      </w:pPr>
    </w:p>
    <w:p w:rsidR="00FF1F6F" w:rsidRPr="008A5292" w:rsidRDefault="00FF1F6F" w:rsidP="008A5292">
      <w:pPr>
        <w:tabs>
          <w:tab w:val="left" w:pos="2625"/>
        </w:tabs>
        <w:spacing w:after="0"/>
        <w:jc w:val="both"/>
        <w:rPr>
          <w:rFonts w:ascii="Times New Roman" w:hAnsi="Times New Roman" w:cs="Times New Roman"/>
          <w:sz w:val="24"/>
          <w:szCs w:val="24"/>
        </w:rPr>
      </w:pPr>
    </w:p>
    <w:p w:rsidR="007E1E0E" w:rsidRDefault="007E1E0E" w:rsidP="008A5292">
      <w:pPr>
        <w:tabs>
          <w:tab w:val="left" w:pos="2625"/>
        </w:tabs>
        <w:spacing w:after="0"/>
        <w:jc w:val="both"/>
        <w:rPr>
          <w:rFonts w:ascii="Times New Roman" w:hAnsi="Times New Roman" w:cs="Times New Roman"/>
          <w:b/>
          <w:sz w:val="24"/>
          <w:szCs w:val="24"/>
        </w:rPr>
      </w:pPr>
    </w:p>
    <w:p w:rsidR="007E1E0E" w:rsidRPr="008A5292" w:rsidRDefault="00FF1CD6" w:rsidP="008A5292">
      <w:pPr>
        <w:tabs>
          <w:tab w:val="left" w:pos="2625"/>
        </w:tabs>
        <w:spacing w:after="0"/>
        <w:jc w:val="both"/>
        <w:rPr>
          <w:rFonts w:ascii="Times New Roman" w:hAnsi="Times New Roman" w:cs="Times New Roman"/>
          <w:b/>
          <w:sz w:val="24"/>
          <w:szCs w:val="24"/>
        </w:rPr>
      </w:pPr>
      <w:r w:rsidRPr="008A5292">
        <w:rPr>
          <w:rFonts w:ascii="Times New Roman" w:hAnsi="Times New Roman" w:cs="Times New Roman"/>
          <w:b/>
          <w:sz w:val="24"/>
          <w:szCs w:val="24"/>
        </w:rPr>
        <w:lastRenderedPageBreak/>
        <w:t>F</w:t>
      </w:r>
      <w:r w:rsidR="006A2A2B" w:rsidRPr="008A5292">
        <w:rPr>
          <w:rFonts w:ascii="Times New Roman" w:hAnsi="Times New Roman" w:cs="Times New Roman"/>
          <w:b/>
          <w:sz w:val="24"/>
          <w:szCs w:val="24"/>
        </w:rPr>
        <w:t>AQs</w:t>
      </w:r>
      <w:r w:rsidRPr="008A5292">
        <w:rPr>
          <w:rFonts w:ascii="Times New Roman" w:hAnsi="Times New Roman" w:cs="Times New Roman"/>
          <w:b/>
          <w:sz w:val="24"/>
          <w:szCs w:val="24"/>
        </w:rPr>
        <w:t>:</w:t>
      </w:r>
    </w:p>
    <w:p w:rsidR="007E1E0E" w:rsidRDefault="007E1E0E" w:rsidP="007E1E0E">
      <w:pPr>
        <w:pStyle w:val="ListParagraph"/>
        <w:numPr>
          <w:ilvl w:val="0"/>
          <w:numId w:val="12"/>
        </w:numPr>
        <w:tabs>
          <w:tab w:val="left" w:pos="262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use of </w:t>
      </w:r>
      <w:proofErr w:type="spellStart"/>
      <w:r>
        <w:rPr>
          <w:rFonts w:ascii="Times New Roman" w:hAnsi="Times New Roman" w:cs="Times New Roman"/>
          <w:sz w:val="24"/>
          <w:szCs w:val="24"/>
        </w:rPr>
        <w:t>traceroute</w:t>
      </w:r>
      <w:proofErr w:type="spellEnd"/>
      <w:r>
        <w:rPr>
          <w:rFonts w:ascii="Times New Roman" w:hAnsi="Times New Roman" w:cs="Times New Roman"/>
          <w:sz w:val="24"/>
          <w:szCs w:val="24"/>
        </w:rPr>
        <w:t xml:space="preserve"> command?</w:t>
      </w:r>
    </w:p>
    <w:p w:rsidR="007E1E0E" w:rsidRDefault="007E1E0E" w:rsidP="007E1E0E">
      <w:pPr>
        <w:pStyle w:val="ListParagraph"/>
        <w:numPr>
          <w:ilvl w:val="0"/>
          <w:numId w:val="12"/>
        </w:numPr>
        <w:tabs>
          <w:tab w:val="left" w:pos="262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What is the</w:t>
      </w:r>
      <w:r w:rsidRPr="007E1E0E">
        <w:rPr>
          <w:rFonts w:ascii="Times New Roman" w:hAnsi="Times New Roman" w:cs="Times New Roman"/>
          <w:sz w:val="24"/>
          <w:szCs w:val="24"/>
        </w:rPr>
        <w:t xml:space="preserve"> significance of T</w:t>
      </w:r>
      <w:r>
        <w:rPr>
          <w:rFonts w:ascii="Times New Roman" w:hAnsi="Times New Roman" w:cs="Times New Roman"/>
          <w:sz w:val="24"/>
          <w:szCs w:val="24"/>
        </w:rPr>
        <w:t xml:space="preserve">TL field in </w:t>
      </w:r>
      <w:proofErr w:type="spellStart"/>
      <w:r>
        <w:rPr>
          <w:rFonts w:ascii="Times New Roman" w:hAnsi="Times New Roman" w:cs="Times New Roman"/>
          <w:sz w:val="24"/>
          <w:szCs w:val="24"/>
        </w:rPr>
        <w:t>traceroute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Command.</w:t>
      </w:r>
      <w:proofErr w:type="gramEnd"/>
    </w:p>
    <w:p w:rsidR="00FF1F6F" w:rsidRPr="008A5292" w:rsidRDefault="00FF1F6F" w:rsidP="008A5292">
      <w:pPr>
        <w:tabs>
          <w:tab w:val="left" w:pos="2625"/>
        </w:tabs>
        <w:spacing w:after="0" w:line="240" w:lineRule="auto"/>
        <w:ind w:left="720"/>
        <w:jc w:val="both"/>
        <w:rPr>
          <w:rFonts w:ascii="Times New Roman" w:hAnsi="Times New Roman" w:cs="Times New Roman"/>
          <w:sz w:val="24"/>
          <w:szCs w:val="24"/>
        </w:rPr>
      </w:pPr>
    </w:p>
    <w:p w:rsidR="00FF1F6F" w:rsidRPr="008A5292" w:rsidRDefault="00FF1F6F" w:rsidP="008A5292">
      <w:pPr>
        <w:tabs>
          <w:tab w:val="left" w:pos="2625"/>
        </w:tabs>
        <w:spacing w:after="0"/>
        <w:ind w:left="720"/>
        <w:jc w:val="both"/>
        <w:rPr>
          <w:rFonts w:ascii="Times New Roman" w:hAnsi="Times New Roman" w:cs="Times New Roman"/>
          <w:sz w:val="24"/>
          <w:szCs w:val="24"/>
        </w:rPr>
      </w:pPr>
    </w:p>
    <w:p w:rsidR="00FF1F6F" w:rsidRPr="008A5292" w:rsidRDefault="00FF1F6F" w:rsidP="008A5292">
      <w:pPr>
        <w:tabs>
          <w:tab w:val="left" w:pos="2625"/>
        </w:tabs>
        <w:spacing w:after="0"/>
        <w:jc w:val="both"/>
        <w:rPr>
          <w:rFonts w:ascii="Times New Roman" w:hAnsi="Times New Roman" w:cs="Times New Roman"/>
          <w:sz w:val="24"/>
          <w:szCs w:val="24"/>
        </w:rPr>
      </w:pPr>
    </w:p>
    <w:p w:rsidR="00FF1F6F" w:rsidRPr="008A5292" w:rsidRDefault="00FF1F6F" w:rsidP="008A5292">
      <w:pPr>
        <w:tabs>
          <w:tab w:val="left" w:pos="2625"/>
        </w:tabs>
        <w:spacing w:after="0"/>
        <w:jc w:val="both"/>
        <w:rPr>
          <w:rFonts w:ascii="Times New Roman" w:hAnsi="Times New Roman" w:cs="Times New Roman"/>
          <w:sz w:val="24"/>
          <w:szCs w:val="24"/>
        </w:rPr>
      </w:pPr>
    </w:p>
    <w:p w:rsidR="00FF1F6F" w:rsidRPr="008A5292" w:rsidRDefault="00FF1F6F" w:rsidP="008A5292">
      <w:pPr>
        <w:spacing w:after="0"/>
        <w:jc w:val="both"/>
        <w:rPr>
          <w:rFonts w:ascii="Times New Roman" w:hAnsi="Times New Roman" w:cs="Times New Roman"/>
          <w:sz w:val="24"/>
          <w:szCs w:val="24"/>
        </w:rPr>
      </w:pPr>
    </w:p>
    <w:p w:rsidR="00FF1F6F" w:rsidRPr="008A5292" w:rsidRDefault="00FF1F6F" w:rsidP="008A5292">
      <w:pPr>
        <w:pStyle w:val="ListParagraph"/>
        <w:spacing w:after="0"/>
        <w:jc w:val="both"/>
        <w:rPr>
          <w:rFonts w:ascii="Times New Roman" w:hAnsi="Times New Roman" w:cs="Times New Roman"/>
          <w:sz w:val="24"/>
          <w:szCs w:val="24"/>
        </w:rPr>
      </w:pPr>
      <w:r w:rsidRPr="008A5292">
        <w:rPr>
          <w:rFonts w:ascii="Times New Roman" w:hAnsi="Times New Roman" w:cs="Times New Roman"/>
          <w:color w:val="000000"/>
          <w:sz w:val="24"/>
          <w:szCs w:val="24"/>
        </w:rPr>
        <w:br/>
      </w:r>
    </w:p>
    <w:p w:rsidR="00C33385" w:rsidRPr="008A5292" w:rsidRDefault="00C33385" w:rsidP="008A5292">
      <w:pPr>
        <w:autoSpaceDE w:val="0"/>
        <w:autoSpaceDN w:val="0"/>
        <w:adjustRightInd w:val="0"/>
        <w:spacing w:after="0" w:line="240" w:lineRule="auto"/>
        <w:jc w:val="both"/>
        <w:rPr>
          <w:rFonts w:ascii="Times New Roman" w:hAnsi="Times New Roman" w:cs="Times New Roman"/>
          <w:sz w:val="24"/>
          <w:szCs w:val="24"/>
        </w:rPr>
      </w:pPr>
    </w:p>
    <w:sectPr w:rsidR="00C33385" w:rsidRPr="008A5292" w:rsidSect="00870822">
      <w:pgSz w:w="12240" w:h="15840"/>
      <w:pgMar w:top="990" w:right="135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322" w:rsidRDefault="00D01322" w:rsidP="0057235A">
      <w:pPr>
        <w:spacing w:after="0" w:line="240" w:lineRule="auto"/>
      </w:pPr>
      <w:r>
        <w:separator/>
      </w:r>
    </w:p>
  </w:endnote>
  <w:endnote w:type="continuationSeparator" w:id="0">
    <w:p w:rsidR="00D01322" w:rsidRDefault="00D01322" w:rsidP="00572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roid Sans Fallback">
    <w:charset w:val="01"/>
    <w:family w:val="auto"/>
    <w:pitch w:val="variable"/>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erif">
    <w:altName w:val="Times New Roman"/>
    <w:charset w:val="01"/>
    <w:family w:val="roman"/>
    <w:pitch w:val="variable"/>
  </w:font>
  <w:font w:name="FreeSans">
    <w:altName w:val="Times New Roman"/>
    <w:charset w:val="01"/>
    <w:family w:val="auto"/>
    <w:pitch w:val="variable"/>
  </w:font>
  <w:font w:name="Liberation Mono">
    <w:altName w:val="Courier New"/>
    <w:charset w:val="01"/>
    <w:family w:val="moder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322" w:rsidRDefault="00D01322" w:rsidP="0057235A">
      <w:pPr>
        <w:spacing w:after="0" w:line="240" w:lineRule="auto"/>
      </w:pPr>
      <w:r>
        <w:separator/>
      </w:r>
    </w:p>
  </w:footnote>
  <w:footnote w:type="continuationSeparator" w:id="0">
    <w:p w:rsidR="00D01322" w:rsidRDefault="00D01322" w:rsidP="005723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9622D7E"/>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3DB09C6"/>
    <w:multiLevelType w:val="hybridMultilevel"/>
    <w:tmpl w:val="18E20EB2"/>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
    <w:nsid w:val="050E1C00"/>
    <w:multiLevelType w:val="hybridMultilevel"/>
    <w:tmpl w:val="26C4B26E"/>
    <w:lvl w:ilvl="0" w:tplc="374CB138">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73B035B"/>
    <w:multiLevelType w:val="hybridMultilevel"/>
    <w:tmpl w:val="15A0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83347B"/>
    <w:multiLevelType w:val="hybridMultilevel"/>
    <w:tmpl w:val="E7EC083C"/>
    <w:lvl w:ilvl="0" w:tplc="B1442110">
      <w:start w:val="6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EA92A06"/>
    <w:multiLevelType w:val="hybridMultilevel"/>
    <w:tmpl w:val="9670E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F3348"/>
    <w:multiLevelType w:val="hybridMultilevel"/>
    <w:tmpl w:val="8D267678"/>
    <w:lvl w:ilvl="0" w:tplc="0409000F">
      <w:start w:val="1"/>
      <w:numFmt w:val="decimal"/>
      <w:lvlText w:val="%1."/>
      <w:lvlJc w:val="left"/>
      <w:pPr>
        <w:tabs>
          <w:tab w:val="num" w:pos="720"/>
        </w:tabs>
        <w:ind w:left="720" w:hanging="360"/>
      </w:pPr>
      <w:rPr>
        <w:rFonts w:hint="default"/>
      </w:rPr>
    </w:lvl>
    <w:lvl w:ilvl="1" w:tplc="3E4E90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1BA394E"/>
    <w:multiLevelType w:val="hybridMultilevel"/>
    <w:tmpl w:val="579A4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EA3D88"/>
    <w:multiLevelType w:val="hybridMultilevel"/>
    <w:tmpl w:val="CBAAEC06"/>
    <w:lvl w:ilvl="0" w:tplc="FF3C4F7C">
      <w:start w:val="6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C924FCB"/>
    <w:multiLevelType w:val="hybridMultilevel"/>
    <w:tmpl w:val="B122F86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39840BC"/>
    <w:multiLevelType w:val="hybridMultilevel"/>
    <w:tmpl w:val="D1D21362"/>
    <w:lvl w:ilvl="0" w:tplc="0BA41628">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4444F9C"/>
    <w:multiLevelType w:val="hybridMultilevel"/>
    <w:tmpl w:val="D33E7BB6"/>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5">
    <w:nsid w:val="350F2FAD"/>
    <w:multiLevelType w:val="hybridMultilevel"/>
    <w:tmpl w:val="7D00CEAE"/>
    <w:lvl w:ilvl="0" w:tplc="4CAA72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D84140"/>
    <w:multiLevelType w:val="hybridMultilevel"/>
    <w:tmpl w:val="15CA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E255B5"/>
    <w:multiLevelType w:val="hybridMultilevel"/>
    <w:tmpl w:val="4C723334"/>
    <w:lvl w:ilvl="0" w:tplc="ACEC5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926888"/>
    <w:multiLevelType w:val="hybridMultilevel"/>
    <w:tmpl w:val="EC2E49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0AD019D"/>
    <w:multiLevelType w:val="hybridMultilevel"/>
    <w:tmpl w:val="1676F00C"/>
    <w:lvl w:ilvl="0" w:tplc="4CAA72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1B0CE4"/>
    <w:multiLevelType w:val="multilevel"/>
    <w:tmpl w:val="675CA9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4886796"/>
    <w:multiLevelType w:val="hybridMultilevel"/>
    <w:tmpl w:val="7B000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BD01D5"/>
    <w:multiLevelType w:val="hybridMultilevel"/>
    <w:tmpl w:val="BE821142"/>
    <w:lvl w:ilvl="0" w:tplc="B69CFCB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DB56D5"/>
    <w:multiLevelType w:val="hybridMultilevel"/>
    <w:tmpl w:val="E7C285F0"/>
    <w:lvl w:ilvl="0" w:tplc="25DE208C">
      <w:start w:val="64"/>
      <w:numFmt w:val="decimal"/>
      <w:lvlText w:val="%1"/>
      <w:lvlJc w:val="left"/>
      <w:pPr>
        <w:ind w:left="1647" w:hanging="360"/>
      </w:pPr>
      <w:rPr>
        <w:rFonts w:hint="default"/>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24">
    <w:nsid w:val="4C4C33CD"/>
    <w:multiLevelType w:val="hybridMultilevel"/>
    <w:tmpl w:val="0A8E4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2C316E"/>
    <w:multiLevelType w:val="hybridMultilevel"/>
    <w:tmpl w:val="FAB6ABA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6">
    <w:nsid w:val="5E9546F6"/>
    <w:multiLevelType w:val="hybridMultilevel"/>
    <w:tmpl w:val="3AAC5022"/>
    <w:lvl w:ilvl="0" w:tplc="3AB0C04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3917BDB"/>
    <w:multiLevelType w:val="hybridMultilevel"/>
    <w:tmpl w:val="C6AAE71A"/>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8">
    <w:nsid w:val="67283957"/>
    <w:multiLevelType w:val="hybridMultilevel"/>
    <w:tmpl w:val="0986C26A"/>
    <w:lvl w:ilvl="0" w:tplc="DCD6A840">
      <w:start w:val="7"/>
      <w:numFmt w:val="decimal"/>
      <w:lvlText w:val="%1."/>
      <w:lvlJc w:val="left"/>
      <w:pPr>
        <w:ind w:left="1530" w:hanging="360"/>
      </w:pPr>
      <w:rPr>
        <w:rFonts w:hint="default"/>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9">
    <w:nsid w:val="68694B67"/>
    <w:multiLevelType w:val="hybridMultilevel"/>
    <w:tmpl w:val="71068EBA"/>
    <w:lvl w:ilvl="0" w:tplc="3234473E">
      <w:start w:val="64"/>
      <w:numFmt w:val="decimal"/>
      <w:lvlText w:val="%1"/>
      <w:lvlJc w:val="left"/>
      <w:pPr>
        <w:ind w:left="1647" w:hanging="360"/>
      </w:pPr>
      <w:rPr>
        <w:rFonts w:hint="default"/>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30">
    <w:nsid w:val="6A5A5239"/>
    <w:multiLevelType w:val="hybridMultilevel"/>
    <w:tmpl w:val="9B881E8C"/>
    <w:lvl w:ilvl="0" w:tplc="8F02DF92">
      <w:start w:val="64"/>
      <w:numFmt w:val="decimal"/>
      <w:lvlText w:val="%1"/>
      <w:lvlJc w:val="left"/>
      <w:pPr>
        <w:ind w:left="1647" w:hanging="360"/>
      </w:pPr>
      <w:rPr>
        <w:rFonts w:hint="default"/>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31">
    <w:nsid w:val="71BC1738"/>
    <w:multiLevelType w:val="hybridMultilevel"/>
    <w:tmpl w:val="6BECBD0E"/>
    <w:lvl w:ilvl="0" w:tplc="FC3066F0">
      <w:start w:val="64"/>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2">
    <w:nsid w:val="757964D7"/>
    <w:multiLevelType w:val="hybridMultilevel"/>
    <w:tmpl w:val="C74439CC"/>
    <w:lvl w:ilvl="0" w:tplc="4009001B">
      <w:start w:val="1"/>
      <w:numFmt w:val="lowerRoman"/>
      <w:lvlText w:val="%1."/>
      <w:lvlJc w:val="righ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nsid w:val="7C1D27E8"/>
    <w:multiLevelType w:val="hybridMultilevel"/>
    <w:tmpl w:val="DA8A6D6E"/>
    <w:lvl w:ilvl="0" w:tplc="FD042926">
      <w:start w:val="8"/>
      <w:numFmt w:val="decimal"/>
      <w:lvlText w:val="%1."/>
      <w:lvlJc w:val="left"/>
      <w:pPr>
        <w:ind w:left="1530" w:hanging="36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34">
    <w:nsid w:val="7DE636F5"/>
    <w:multiLevelType w:val="hybridMultilevel"/>
    <w:tmpl w:val="ACCA7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AC3DF9"/>
    <w:multiLevelType w:val="hybridMultilevel"/>
    <w:tmpl w:val="A2B69600"/>
    <w:lvl w:ilvl="0" w:tplc="4E2E893E">
      <w:start w:val="6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25"/>
  </w:num>
  <w:num w:numId="3">
    <w:abstractNumId w:val="21"/>
  </w:num>
  <w:num w:numId="4">
    <w:abstractNumId w:val="13"/>
  </w:num>
  <w:num w:numId="5">
    <w:abstractNumId w:val="20"/>
  </w:num>
  <w:num w:numId="6">
    <w:abstractNumId w:val="24"/>
  </w:num>
  <w:num w:numId="7">
    <w:abstractNumId w:val="18"/>
  </w:num>
  <w:num w:numId="8">
    <w:abstractNumId w:val="28"/>
  </w:num>
  <w:num w:numId="9">
    <w:abstractNumId w:val="11"/>
  </w:num>
  <w:num w:numId="10">
    <w:abstractNumId w:val="16"/>
  </w:num>
  <w:num w:numId="11">
    <w:abstractNumId w:val="9"/>
  </w:num>
  <w:num w:numId="12">
    <w:abstractNumId w:val="17"/>
  </w:num>
  <w:num w:numId="13">
    <w:abstractNumId w:val="12"/>
  </w:num>
  <w:num w:numId="14">
    <w:abstractNumId w:val="27"/>
  </w:num>
  <w:num w:numId="15">
    <w:abstractNumId w:val="4"/>
  </w:num>
  <w:num w:numId="16">
    <w:abstractNumId w:val="32"/>
  </w:num>
  <w:num w:numId="17">
    <w:abstractNumId w:val="30"/>
  </w:num>
  <w:num w:numId="18">
    <w:abstractNumId w:val="29"/>
  </w:num>
  <w:num w:numId="19">
    <w:abstractNumId w:val="14"/>
  </w:num>
  <w:num w:numId="20">
    <w:abstractNumId w:val="31"/>
  </w:num>
  <w:num w:numId="21">
    <w:abstractNumId w:val="23"/>
  </w:num>
  <w:num w:numId="22">
    <w:abstractNumId w:val="7"/>
  </w:num>
  <w:num w:numId="23">
    <w:abstractNumId w:val="35"/>
  </w:num>
  <w:num w:numId="24">
    <w:abstractNumId w:val="5"/>
  </w:num>
  <w:num w:numId="25">
    <w:abstractNumId w:val="26"/>
  </w:num>
  <w:num w:numId="26">
    <w:abstractNumId w:val="33"/>
  </w:num>
  <w:num w:numId="27">
    <w:abstractNumId w:val="19"/>
  </w:num>
  <w:num w:numId="28">
    <w:abstractNumId w:val="15"/>
  </w:num>
  <w:num w:numId="29">
    <w:abstractNumId w:val="34"/>
  </w:num>
  <w:num w:numId="30">
    <w:abstractNumId w:val="2"/>
    <w:lvlOverride w:ilvl="0"/>
    <w:lvlOverride w:ilvl="1"/>
    <w:lvlOverride w:ilvl="2"/>
    <w:lvlOverride w:ilvl="3"/>
    <w:lvlOverride w:ilvl="4"/>
    <w:lvlOverride w:ilvl="5"/>
    <w:lvlOverride w:ilvl="6"/>
    <w:lvlOverride w:ilvl="7"/>
    <w:lvlOverride w:ilvl="8"/>
  </w:num>
  <w:num w:numId="31">
    <w:abstractNumId w:val="0"/>
    <w:lvlOverride w:ilvl="0">
      <w:startOverride w:val="1"/>
    </w:lvlOverride>
    <w:lvlOverride w:ilvl="1"/>
    <w:lvlOverride w:ilvl="2"/>
    <w:lvlOverride w:ilvl="3"/>
    <w:lvlOverride w:ilvl="4"/>
    <w:lvlOverride w:ilvl="5"/>
    <w:lvlOverride w:ilvl="6"/>
    <w:lvlOverride w:ilvl="7"/>
    <w:lvlOverride w:ilvl="8"/>
  </w:num>
  <w:num w:numId="32">
    <w:abstractNumId w:val="1"/>
    <w:lvlOverride w:ilvl="0"/>
    <w:lvlOverride w:ilvl="1"/>
    <w:lvlOverride w:ilvl="2"/>
    <w:lvlOverride w:ilvl="3"/>
    <w:lvlOverride w:ilvl="4"/>
    <w:lvlOverride w:ilvl="5"/>
    <w:lvlOverride w:ilvl="6"/>
    <w:lvlOverride w:ilvl="7"/>
    <w:lvlOverride w:ilvl="8"/>
  </w:num>
  <w:num w:numId="33">
    <w:abstractNumId w:val="3"/>
    <w:lvlOverride w:ilvl="0"/>
    <w:lvlOverride w:ilvl="1"/>
    <w:lvlOverride w:ilvl="2"/>
    <w:lvlOverride w:ilvl="3"/>
    <w:lvlOverride w:ilvl="4"/>
    <w:lvlOverride w:ilvl="5"/>
    <w:lvlOverride w:ilvl="6"/>
    <w:lvlOverride w:ilvl="7"/>
    <w:lvlOverride w:ilvl="8"/>
  </w:num>
  <w:num w:numId="34">
    <w:abstractNumId w:val="10"/>
  </w:num>
  <w:num w:numId="35">
    <w:abstractNumId w:val="22"/>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A039D"/>
    <w:rsid w:val="000426DE"/>
    <w:rsid w:val="000452D7"/>
    <w:rsid w:val="0005426E"/>
    <w:rsid w:val="00067996"/>
    <w:rsid w:val="000A0393"/>
    <w:rsid w:val="000A57D1"/>
    <w:rsid w:val="000B1644"/>
    <w:rsid w:val="000B4B7A"/>
    <w:rsid w:val="000B51F5"/>
    <w:rsid w:val="00190649"/>
    <w:rsid w:val="001A32C4"/>
    <w:rsid w:val="001D03B4"/>
    <w:rsid w:val="001D5B6E"/>
    <w:rsid w:val="001F1BBB"/>
    <w:rsid w:val="002055D0"/>
    <w:rsid w:val="00277DFD"/>
    <w:rsid w:val="002A6CB4"/>
    <w:rsid w:val="002B61BD"/>
    <w:rsid w:val="002C0361"/>
    <w:rsid w:val="00331CC7"/>
    <w:rsid w:val="00355F49"/>
    <w:rsid w:val="00371F7B"/>
    <w:rsid w:val="00390509"/>
    <w:rsid w:val="00432234"/>
    <w:rsid w:val="00446F8F"/>
    <w:rsid w:val="0046475F"/>
    <w:rsid w:val="00487EFE"/>
    <w:rsid w:val="00490EDE"/>
    <w:rsid w:val="0049307B"/>
    <w:rsid w:val="004A1D86"/>
    <w:rsid w:val="004B1260"/>
    <w:rsid w:val="004B4C63"/>
    <w:rsid w:val="00506B23"/>
    <w:rsid w:val="005378F1"/>
    <w:rsid w:val="00544FCD"/>
    <w:rsid w:val="0057235A"/>
    <w:rsid w:val="00576022"/>
    <w:rsid w:val="005A0E27"/>
    <w:rsid w:val="005F0B82"/>
    <w:rsid w:val="00601F62"/>
    <w:rsid w:val="00610ABC"/>
    <w:rsid w:val="006276E4"/>
    <w:rsid w:val="00650D06"/>
    <w:rsid w:val="00672EB6"/>
    <w:rsid w:val="00691480"/>
    <w:rsid w:val="006A039D"/>
    <w:rsid w:val="006A2A2B"/>
    <w:rsid w:val="006B163B"/>
    <w:rsid w:val="006D0B5B"/>
    <w:rsid w:val="00771E4A"/>
    <w:rsid w:val="007855FD"/>
    <w:rsid w:val="007A06F1"/>
    <w:rsid w:val="007A3D7E"/>
    <w:rsid w:val="007C632F"/>
    <w:rsid w:val="007E1E0E"/>
    <w:rsid w:val="00810071"/>
    <w:rsid w:val="00824CFE"/>
    <w:rsid w:val="0083013D"/>
    <w:rsid w:val="00840C39"/>
    <w:rsid w:val="00844A0F"/>
    <w:rsid w:val="00870822"/>
    <w:rsid w:val="0088375A"/>
    <w:rsid w:val="008A5292"/>
    <w:rsid w:val="008B5746"/>
    <w:rsid w:val="008C4ED1"/>
    <w:rsid w:val="008D5D0E"/>
    <w:rsid w:val="00904C7B"/>
    <w:rsid w:val="009301D0"/>
    <w:rsid w:val="00930817"/>
    <w:rsid w:val="00973579"/>
    <w:rsid w:val="009B2803"/>
    <w:rsid w:val="00A01809"/>
    <w:rsid w:val="00A22234"/>
    <w:rsid w:val="00A62FEB"/>
    <w:rsid w:val="00A71AAA"/>
    <w:rsid w:val="00A97625"/>
    <w:rsid w:val="00AC0487"/>
    <w:rsid w:val="00AE183B"/>
    <w:rsid w:val="00AE3AE2"/>
    <w:rsid w:val="00AF2EF7"/>
    <w:rsid w:val="00B274DD"/>
    <w:rsid w:val="00B31E69"/>
    <w:rsid w:val="00B42CF5"/>
    <w:rsid w:val="00BF2B48"/>
    <w:rsid w:val="00C21D72"/>
    <w:rsid w:val="00C33385"/>
    <w:rsid w:val="00C836CB"/>
    <w:rsid w:val="00C860EB"/>
    <w:rsid w:val="00CD2283"/>
    <w:rsid w:val="00CF6942"/>
    <w:rsid w:val="00D01322"/>
    <w:rsid w:val="00D22C0E"/>
    <w:rsid w:val="00D24EC3"/>
    <w:rsid w:val="00D32783"/>
    <w:rsid w:val="00D95CCE"/>
    <w:rsid w:val="00DA2F06"/>
    <w:rsid w:val="00DE529B"/>
    <w:rsid w:val="00DF4BE7"/>
    <w:rsid w:val="00DF550F"/>
    <w:rsid w:val="00E11ACD"/>
    <w:rsid w:val="00E16F70"/>
    <w:rsid w:val="00E406DA"/>
    <w:rsid w:val="00E73870"/>
    <w:rsid w:val="00F34206"/>
    <w:rsid w:val="00F63D48"/>
    <w:rsid w:val="00F969B2"/>
    <w:rsid w:val="00F97C82"/>
    <w:rsid w:val="00FA756B"/>
    <w:rsid w:val="00FF1CD6"/>
    <w:rsid w:val="00FF1F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ACD"/>
  </w:style>
  <w:style w:type="paragraph" w:styleId="Heading2">
    <w:name w:val="heading 2"/>
    <w:basedOn w:val="Normal"/>
    <w:next w:val="Normal"/>
    <w:link w:val="Heading2Char"/>
    <w:semiHidden/>
    <w:unhideWhenUsed/>
    <w:qFormat/>
    <w:rsid w:val="0049307B"/>
    <w:pPr>
      <w:keepNext/>
      <w:keepLines/>
      <w:spacing w:before="120" w:after="0" w:line="252" w:lineRule="auto"/>
      <w:jc w:val="both"/>
      <w:outlineLvl w:val="1"/>
    </w:pPr>
    <w:rPr>
      <w:rFonts w:asciiTheme="majorHAnsi" w:eastAsiaTheme="majorEastAsia" w:hAnsiTheme="majorHAnsi" w:cstheme="majorBidi"/>
      <w:b/>
      <w:b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817"/>
    <w:rPr>
      <w:rFonts w:ascii="Tahoma" w:hAnsi="Tahoma" w:cs="Tahoma"/>
      <w:sz w:val="16"/>
      <w:szCs w:val="16"/>
    </w:rPr>
  </w:style>
  <w:style w:type="paragraph" w:styleId="NormalWeb">
    <w:name w:val="Normal (Web)"/>
    <w:basedOn w:val="Normal"/>
    <w:uiPriority w:val="99"/>
    <w:unhideWhenUsed/>
    <w:rsid w:val="00277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1644"/>
  </w:style>
  <w:style w:type="paragraph" w:styleId="ListParagraph">
    <w:name w:val="List Paragraph"/>
    <w:basedOn w:val="Normal"/>
    <w:qFormat/>
    <w:rsid w:val="000452D7"/>
    <w:pPr>
      <w:ind w:left="720"/>
      <w:contextualSpacing/>
    </w:pPr>
  </w:style>
  <w:style w:type="character" w:customStyle="1" w:styleId="ilad">
    <w:name w:val="il_ad"/>
    <w:basedOn w:val="DefaultParagraphFont"/>
    <w:rsid w:val="002C0361"/>
  </w:style>
  <w:style w:type="paragraph" w:customStyle="1" w:styleId="Heading">
    <w:name w:val="Heading"/>
    <w:basedOn w:val="Normal"/>
    <w:next w:val="Normal"/>
    <w:rsid w:val="002C0361"/>
    <w:pPr>
      <w:keepNext/>
      <w:tabs>
        <w:tab w:val="left" w:pos="720"/>
      </w:tabs>
      <w:suppressAutoHyphens/>
      <w:spacing w:before="240" w:after="120" w:line="100" w:lineRule="atLeast"/>
    </w:pPr>
    <w:rPr>
      <w:rFonts w:ascii="Liberation Sans" w:eastAsia="WenQuanYi Micro Hei" w:hAnsi="Liberation Sans" w:cs="Lohit Hindi"/>
      <w:color w:val="00000A"/>
      <w:sz w:val="28"/>
      <w:szCs w:val="28"/>
      <w:lang w:eastAsia="ar-SA"/>
    </w:rPr>
  </w:style>
  <w:style w:type="table" w:styleId="TableGrid">
    <w:name w:val="Table Grid"/>
    <w:basedOn w:val="TableNormal"/>
    <w:uiPriority w:val="59"/>
    <w:rsid w:val="00610A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723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235A"/>
  </w:style>
  <w:style w:type="paragraph" w:styleId="Footer">
    <w:name w:val="footer"/>
    <w:basedOn w:val="Normal"/>
    <w:link w:val="FooterChar"/>
    <w:uiPriority w:val="99"/>
    <w:semiHidden/>
    <w:unhideWhenUsed/>
    <w:rsid w:val="005723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235A"/>
  </w:style>
  <w:style w:type="character" w:customStyle="1" w:styleId="Heading2Char">
    <w:name w:val="Heading 2 Char"/>
    <w:basedOn w:val="DefaultParagraphFont"/>
    <w:link w:val="Heading2"/>
    <w:semiHidden/>
    <w:rsid w:val="0049307B"/>
    <w:rPr>
      <w:rFonts w:asciiTheme="majorHAnsi" w:eastAsiaTheme="majorEastAsia" w:hAnsiTheme="majorHAnsi" w:cstheme="majorBidi"/>
      <w:b/>
      <w:bCs/>
      <w:sz w:val="28"/>
      <w:szCs w:val="28"/>
      <w:lang w:eastAsia="ja-JP"/>
    </w:rPr>
  </w:style>
  <w:style w:type="character" w:styleId="Hyperlink">
    <w:name w:val="Hyperlink"/>
    <w:semiHidden/>
    <w:unhideWhenUsed/>
    <w:rsid w:val="0049307B"/>
    <w:rPr>
      <w:color w:val="000080"/>
      <w:u w:val="single"/>
    </w:rPr>
  </w:style>
  <w:style w:type="paragraph" w:styleId="BodyText">
    <w:name w:val="Body Text"/>
    <w:basedOn w:val="Normal"/>
    <w:link w:val="BodyTextChar"/>
    <w:unhideWhenUsed/>
    <w:rsid w:val="0049307B"/>
    <w:pPr>
      <w:widowControl w:val="0"/>
      <w:suppressAutoHyphens/>
      <w:spacing w:after="140" w:line="288" w:lineRule="auto"/>
    </w:pPr>
    <w:rPr>
      <w:rFonts w:ascii="Liberation Serif" w:eastAsia="Droid Sans Fallback" w:hAnsi="Liberation Serif" w:cs="FreeSans"/>
      <w:kern w:val="2"/>
      <w:sz w:val="24"/>
      <w:szCs w:val="24"/>
      <w:lang w:val="en-IN" w:eastAsia="zh-CN" w:bidi="hi-IN"/>
    </w:rPr>
  </w:style>
  <w:style w:type="character" w:customStyle="1" w:styleId="BodyTextChar">
    <w:name w:val="Body Text Char"/>
    <w:basedOn w:val="DefaultParagraphFont"/>
    <w:link w:val="BodyText"/>
    <w:rsid w:val="0049307B"/>
    <w:rPr>
      <w:rFonts w:ascii="Liberation Serif" w:eastAsia="Droid Sans Fallback" w:hAnsi="Liberation Serif" w:cs="FreeSans"/>
      <w:kern w:val="2"/>
      <w:sz w:val="24"/>
      <w:szCs w:val="24"/>
      <w:lang w:val="en-IN" w:eastAsia="zh-CN" w:bidi="hi-IN"/>
    </w:rPr>
  </w:style>
  <w:style w:type="paragraph" w:customStyle="1" w:styleId="PreformattedText">
    <w:name w:val="Preformatted Text"/>
    <w:basedOn w:val="Normal"/>
    <w:rsid w:val="0049307B"/>
    <w:pPr>
      <w:widowControl w:val="0"/>
      <w:suppressAutoHyphens/>
      <w:spacing w:after="0" w:line="240" w:lineRule="auto"/>
    </w:pPr>
    <w:rPr>
      <w:rFonts w:ascii="Liberation Mono" w:eastAsia="Droid Sans Fallback" w:hAnsi="Liberation Mono" w:cs="Liberation Mono"/>
      <w:kern w:val="2"/>
      <w:sz w:val="20"/>
      <w:szCs w:val="20"/>
      <w:lang w:val="en-IN" w:eastAsia="zh-CN" w:bidi="hi-IN"/>
    </w:rPr>
  </w:style>
  <w:style w:type="character" w:customStyle="1" w:styleId="Teletype">
    <w:name w:val="Teletype"/>
    <w:rsid w:val="0049307B"/>
    <w:rPr>
      <w:rFonts w:ascii="Liberation Mono" w:eastAsia="Droid Sans Fallback" w:hAnsi="Liberation Mono" w:cs="Liberation Mono"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20509">
      <w:bodyDiv w:val="1"/>
      <w:marLeft w:val="0"/>
      <w:marRight w:val="0"/>
      <w:marTop w:val="0"/>
      <w:marBottom w:val="0"/>
      <w:divBdr>
        <w:top w:val="none" w:sz="0" w:space="0" w:color="auto"/>
        <w:left w:val="none" w:sz="0" w:space="0" w:color="auto"/>
        <w:bottom w:val="none" w:sz="0" w:space="0" w:color="auto"/>
        <w:right w:val="none" w:sz="0" w:space="0" w:color="auto"/>
      </w:divBdr>
    </w:div>
    <w:div w:id="1772319092">
      <w:bodyDiv w:val="1"/>
      <w:marLeft w:val="0"/>
      <w:marRight w:val="0"/>
      <w:marTop w:val="0"/>
      <w:marBottom w:val="0"/>
      <w:divBdr>
        <w:top w:val="none" w:sz="0" w:space="0" w:color="auto"/>
        <w:left w:val="none" w:sz="0" w:space="0" w:color="auto"/>
        <w:bottom w:val="none" w:sz="0" w:space="0" w:color="auto"/>
        <w:right w:val="none" w:sz="0" w:space="0" w:color="auto"/>
      </w:divBdr>
    </w:div>
    <w:div w:id="194236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UKRAUT</dc:creator>
  <cp:lastModifiedBy>Pratik</cp:lastModifiedBy>
  <cp:revision>2</cp:revision>
  <cp:lastPrinted>2015-02-27T06:58:00Z</cp:lastPrinted>
  <dcterms:created xsi:type="dcterms:W3CDTF">2016-03-20T07:23:00Z</dcterms:created>
  <dcterms:modified xsi:type="dcterms:W3CDTF">2016-03-20T07:23:00Z</dcterms:modified>
</cp:coreProperties>
</file>